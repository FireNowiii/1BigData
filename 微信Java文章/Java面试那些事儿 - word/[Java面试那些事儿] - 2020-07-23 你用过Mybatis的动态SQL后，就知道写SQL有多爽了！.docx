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提供的爬取软件来源于：i.ijrou.com 免费下载使用</w:t>
      </w:r>
    </w:p>
    <w:p>
      <w:pPr>
        <w:pStyle w:val="richmediatitle"/>
        <w:pBdr>
          <w:top w:val="none" w:sz="0" w:space="0" w:color="auto"/>
          <w:left w:val="none" w:sz="0" w:space="0" w:color="auto"/>
          <w:bottom w:val="single" w:sz="6" w:space="0" w:color="E7E7EB"/>
          <w:right w:val="none" w:sz="0" w:space="0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你用过Mybatis的动态SQL后，就知道写SQL有多爽了！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点击关注 </w:t>
      </w:r>
      <w:r>
        <w:rPr>
          <w:rStyle w:val="richmediameta"/>
          <w:rFonts w:ascii="Segoe UI Emoji" w:eastAsia="Segoe UI Emoji" w:hAnsi="Segoe UI Emoji" w:cs="Segoe UI Emoji"/>
          <w:color w:val="8C8C8C"/>
          <w:spacing w:val="8"/>
        </w:rPr>
        <w:t>👉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Java面试那些事儿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Java面试那些事儿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javatiku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一个能带你进入BATM大厂的技术号，这里不仅有面试题、内推渠道，还有Java技术分享，包括Intellij IDEA、多线程、JVM、Spring Cloud、Dubbo、Zookeeper、Redis、架构设计、微服务、消息队列等。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2020-07-23</w:t>
      </w:r>
      <w:hyperlink r:id="rId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strike w:val="0"/>
          <w:color w:val="333333"/>
          <w:spacing w:val="8"/>
          <w:u w:val="none"/>
        </w:rPr>
        <w:drawing>
          <wp:inline>
            <wp:extent cx="5486400" cy="1691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751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# 一起来学习 mybatis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MyBatis 令人喜欢的一大特性就是动态 SQL。</w:t>
      </w: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 xml:space="preserve"> 在使用 JDBC 的过程中， 根据条件进行 SQL 的拼接是很麻烦且很容易出错的。</w:t>
      </w: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 xml:space="preserve"> MyBatis 动态 SQL 的出现， 解决了这个麻烦。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MyBatis通过 OGNL 来进行动态 SQL 的使用的。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目前， 动态 SQL 支持以下几种标签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tbl>
      <w:tblPr>
        <w:tblStyle w:val="richmediacontentanyTable"/>
        <w:tblCellSpacing w:w="15" w:type="dxa"/>
        <w:tblInd w:w="450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3380"/>
        <w:gridCol w:w="2340"/>
        <w:gridCol w:w="3060"/>
      </w:tblGrid>
      <w:tr>
        <w:tblPrEx>
          <w:tblCellSpacing w:w="15" w:type="dxa"/>
          <w:tblInd w:w="45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  <w:tblCellSpacing w:w="15" w:type="dxa"/>
        </w:trPr>
        <w:tc>
          <w:tcPr>
            <w:tcW w:w="1170" w:type="dxa"/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>
            <w:pPr>
              <w:spacing w:line="408" w:lineRule="atLeast"/>
              <w:jc w:val="left"/>
              <w:rPr>
                <w:rFonts w:ascii="Microsoft YaHei UI" w:eastAsia="Microsoft YaHei UI" w:hAnsi="Microsoft YaHei UI" w:cs="Microsoft YaHei UI"/>
                <w:b/>
                <w:bCs/>
                <w:color w:val="333333"/>
                <w:spacing w:val="8"/>
                <w:sz w:val="26"/>
                <w:szCs w:val="26"/>
              </w:rPr>
            </w:pPr>
            <w:r>
              <w:rPr>
                <w:rStyle w:val="richmediacontentanyCharacter"/>
                <w:rFonts w:ascii="Microsoft YaHei UI" w:eastAsia="Microsoft YaHei UI" w:hAnsi="Microsoft YaHei UI" w:cs="Microsoft YaHei UI"/>
                <w:b/>
                <w:bCs/>
                <w:color w:val="333333"/>
                <w:spacing w:val="8"/>
              </w:rPr>
              <w:t>元素</w:t>
            </w:r>
          </w:p>
        </w:tc>
        <w:tc>
          <w:tcPr>
            <w:tcW w:w="1170" w:type="dxa"/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>
            <w:pPr>
              <w:spacing w:line="408" w:lineRule="atLeast"/>
              <w:jc w:val="left"/>
              <w:rPr>
                <w:rFonts w:ascii="Microsoft YaHei UI" w:eastAsia="Microsoft YaHei UI" w:hAnsi="Microsoft YaHei UI" w:cs="Microsoft YaHei UI"/>
                <w:b/>
                <w:bCs/>
                <w:color w:val="333333"/>
                <w:spacing w:val="8"/>
                <w:sz w:val="26"/>
                <w:szCs w:val="26"/>
              </w:rPr>
            </w:pPr>
            <w:r>
              <w:rPr>
                <w:rStyle w:val="richmediacontentanyCharacter"/>
                <w:rFonts w:ascii="Microsoft YaHei UI" w:eastAsia="Microsoft YaHei UI" w:hAnsi="Microsoft YaHei UI" w:cs="Microsoft YaHei UI"/>
                <w:b/>
                <w:bCs/>
                <w:color w:val="333333"/>
                <w:spacing w:val="8"/>
              </w:rPr>
              <w:t>作用</w:t>
            </w:r>
          </w:p>
        </w:tc>
        <w:tc>
          <w:tcPr>
            <w:tcW w:w="1170" w:type="dxa"/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>
            <w:pPr>
              <w:spacing w:line="408" w:lineRule="atLeast"/>
              <w:jc w:val="left"/>
              <w:rPr>
                <w:rFonts w:ascii="Microsoft YaHei UI" w:eastAsia="Microsoft YaHei UI" w:hAnsi="Microsoft YaHei UI" w:cs="Microsoft YaHei UI"/>
                <w:b/>
                <w:bCs/>
                <w:color w:val="333333"/>
                <w:spacing w:val="8"/>
                <w:sz w:val="26"/>
                <w:szCs w:val="26"/>
              </w:rPr>
            </w:pPr>
            <w:r>
              <w:rPr>
                <w:rStyle w:val="richmediacontentanyCharacter"/>
                <w:rFonts w:ascii="Microsoft YaHei UI" w:eastAsia="Microsoft YaHei UI" w:hAnsi="Microsoft YaHei UI" w:cs="Microsoft YaHei UI"/>
                <w:b/>
                <w:bCs/>
                <w:color w:val="333333"/>
                <w:spacing w:val="8"/>
              </w:rPr>
              <w:t>备注</w:t>
            </w:r>
          </w:p>
        </w:tc>
      </w:tr>
      <w:tr>
        <w:tblPrEx>
          <w:tblCellSpacing w:w="15" w:type="dxa"/>
          <w:tblInd w:w="45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15" w:type="dxa"/>
        </w:trPr>
        <w:tc>
          <w:tcPr>
            <w:tcW w:w="1170" w:type="dxa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>
            <w:pPr>
              <w:spacing w:line="408" w:lineRule="atLeast"/>
              <w:jc w:val="left"/>
              <w:rPr>
                <w:rFonts w:ascii="Microsoft YaHei UI" w:eastAsia="Microsoft YaHei UI" w:hAnsi="Microsoft YaHei UI" w:cs="Microsoft YaHei UI"/>
                <w:color w:val="333333"/>
                <w:spacing w:val="8"/>
                <w:sz w:val="26"/>
                <w:szCs w:val="26"/>
              </w:rPr>
            </w:pPr>
            <w:r>
              <w:rPr>
                <w:rStyle w:val="richmediacontentanyCharacter"/>
                <w:rFonts w:ascii="Microsoft YaHei UI" w:eastAsia="Microsoft YaHei UI" w:hAnsi="Microsoft YaHei UI" w:cs="Microsoft YaHei UI"/>
                <w:color w:val="333333"/>
                <w:spacing w:val="8"/>
              </w:rPr>
              <w:t>if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>
            <w:pPr>
              <w:spacing w:line="408" w:lineRule="atLeast"/>
              <w:jc w:val="left"/>
              <w:rPr>
                <w:rFonts w:ascii="Microsoft YaHei UI" w:eastAsia="Microsoft YaHei UI" w:hAnsi="Microsoft YaHei UI" w:cs="Microsoft YaHei UI"/>
                <w:color w:val="333333"/>
                <w:spacing w:val="8"/>
                <w:sz w:val="26"/>
                <w:szCs w:val="26"/>
              </w:rPr>
            </w:pPr>
            <w:r>
              <w:rPr>
                <w:rStyle w:val="richmediacontentanyCharacter"/>
                <w:rFonts w:ascii="Microsoft YaHei UI" w:eastAsia="Microsoft YaHei UI" w:hAnsi="Microsoft YaHei UI" w:cs="Microsoft YaHei UI"/>
                <w:color w:val="333333"/>
                <w:spacing w:val="8"/>
              </w:rPr>
              <w:t>判断语句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>
            <w:pPr>
              <w:spacing w:line="408" w:lineRule="atLeast"/>
              <w:jc w:val="left"/>
              <w:rPr>
                <w:rFonts w:ascii="Microsoft YaHei UI" w:eastAsia="Microsoft YaHei UI" w:hAnsi="Microsoft YaHei UI" w:cs="Microsoft YaHei UI"/>
                <w:color w:val="333333"/>
                <w:spacing w:val="8"/>
                <w:sz w:val="26"/>
                <w:szCs w:val="26"/>
              </w:rPr>
            </w:pPr>
            <w:r>
              <w:rPr>
                <w:rStyle w:val="richmediacontentanyCharacter"/>
                <w:rFonts w:ascii="Microsoft YaHei UI" w:eastAsia="Microsoft YaHei UI" w:hAnsi="Microsoft YaHei UI" w:cs="Microsoft YaHei UI"/>
                <w:color w:val="333333"/>
                <w:spacing w:val="8"/>
              </w:rPr>
              <w:t>单条件分支</w:t>
            </w:r>
          </w:p>
        </w:tc>
      </w:tr>
      <w:tr>
        <w:tblPrEx>
          <w:tblCellSpacing w:w="15" w:type="dxa"/>
          <w:tblInd w:w="45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15" w:type="dxa"/>
        </w:trPr>
        <w:tc>
          <w:tcPr>
            <w:tcW w:w="1170" w:type="dxa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>
            <w:pPr>
              <w:spacing w:line="408" w:lineRule="atLeast"/>
              <w:jc w:val="left"/>
              <w:rPr>
                <w:rFonts w:ascii="Microsoft YaHei UI" w:eastAsia="Microsoft YaHei UI" w:hAnsi="Microsoft YaHei UI" w:cs="Microsoft YaHei UI"/>
                <w:color w:val="333333"/>
                <w:spacing w:val="8"/>
                <w:sz w:val="26"/>
                <w:szCs w:val="26"/>
              </w:rPr>
            </w:pPr>
            <w:r>
              <w:rPr>
                <w:rStyle w:val="richmediacontentanyCharacter"/>
                <w:rFonts w:ascii="Microsoft YaHei UI" w:eastAsia="Microsoft YaHei UI" w:hAnsi="Microsoft YaHei UI" w:cs="Microsoft YaHei UI"/>
                <w:color w:val="333333"/>
                <w:spacing w:val="8"/>
              </w:rPr>
              <w:t>choose(when、otherwise)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>
            <w:pPr>
              <w:spacing w:line="408" w:lineRule="atLeast"/>
              <w:jc w:val="left"/>
              <w:rPr>
                <w:rFonts w:ascii="Microsoft YaHei UI" w:eastAsia="Microsoft YaHei UI" w:hAnsi="Microsoft YaHei UI" w:cs="Microsoft YaHei UI"/>
                <w:color w:val="333333"/>
                <w:spacing w:val="8"/>
                <w:sz w:val="26"/>
                <w:szCs w:val="26"/>
              </w:rPr>
            </w:pPr>
            <w:r>
              <w:rPr>
                <w:rStyle w:val="richmediacontentanyCharacter"/>
                <w:rFonts w:ascii="Microsoft YaHei UI" w:eastAsia="Microsoft YaHei UI" w:hAnsi="Microsoft YaHei UI" w:cs="Microsoft YaHei UI"/>
                <w:color w:val="333333"/>
                <w:spacing w:val="8"/>
              </w:rPr>
              <w:t>相当于 Java 中的 if else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>
            <w:pPr>
              <w:spacing w:line="408" w:lineRule="atLeast"/>
              <w:jc w:val="left"/>
              <w:rPr>
                <w:rFonts w:ascii="Microsoft YaHei UI" w:eastAsia="Microsoft YaHei UI" w:hAnsi="Microsoft YaHei UI" w:cs="Microsoft YaHei UI"/>
                <w:color w:val="333333"/>
                <w:spacing w:val="8"/>
                <w:sz w:val="26"/>
                <w:szCs w:val="26"/>
              </w:rPr>
            </w:pPr>
            <w:r>
              <w:rPr>
                <w:rStyle w:val="richmediacontentanyCharacter"/>
                <w:rFonts w:ascii="Microsoft YaHei UI" w:eastAsia="Microsoft YaHei UI" w:hAnsi="Microsoft YaHei UI" w:cs="Microsoft YaHei UI"/>
                <w:color w:val="333333"/>
                <w:spacing w:val="8"/>
              </w:rPr>
              <w:t>多条件分支</w:t>
            </w:r>
          </w:p>
        </w:tc>
      </w:tr>
      <w:tr>
        <w:tblPrEx>
          <w:tblCellSpacing w:w="15" w:type="dxa"/>
          <w:tblInd w:w="45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15" w:type="dxa"/>
        </w:trPr>
        <w:tc>
          <w:tcPr>
            <w:tcW w:w="1170" w:type="dxa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>
            <w:pPr>
              <w:spacing w:line="408" w:lineRule="atLeast"/>
              <w:jc w:val="left"/>
              <w:rPr>
                <w:rFonts w:ascii="Microsoft YaHei UI" w:eastAsia="Microsoft YaHei UI" w:hAnsi="Microsoft YaHei UI" w:cs="Microsoft YaHei UI"/>
                <w:color w:val="333333"/>
                <w:spacing w:val="8"/>
                <w:sz w:val="26"/>
                <w:szCs w:val="26"/>
              </w:rPr>
            </w:pPr>
            <w:r>
              <w:rPr>
                <w:rStyle w:val="richmediacontentanyCharacter"/>
                <w:rFonts w:ascii="Microsoft YaHei UI" w:eastAsia="Microsoft YaHei UI" w:hAnsi="Microsoft YaHei UI" w:cs="Microsoft YaHei UI"/>
                <w:color w:val="333333"/>
                <w:spacing w:val="8"/>
              </w:rPr>
              <w:t>trim(where、set)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>
            <w:pPr>
              <w:spacing w:line="408" w:lineRule="atLeast"/>
              <w:jc w:val="left"/>
              <w:rPr>
                <w:rFonts w:ascii="Microsoft YaHei UI" w:eastAsia="Microsoft YaHei UI" w:hAnsi="Microsoft YaHei UI" w:cs="Microsoft YaHei UI"/>
                <w:color w:val="333333"/>
                <w:spacing w:val="8"/>
                <w:sz w:val="26"/>
                <w:szCs w:val="26"/>
              </w:rPr>
            </w:pPr>
            <w:r>
              <w:rPr>
                <w:rStyle w:val="richmediacontentanyCharacter"/>
                <w:rFonts w:ascii="Microsoft YaHei UI" w:eastAsia="Microsoft YaHei UI" w:hAnsi="Microsoft YaHei UI" w:cs="Microsoft YaHei UI"/>
                <w:color w:val="333333"/>
                <w:spacing w:val="8"/>
              </w:rPr>
              <w:t>辅助元素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>
            <w:pPr>
              <w:spacing w:line="408" w:lineRule="atLeast"/>
              <w:jc w:val="left"/>
              <w:rPr>
                <w:rFonts w:ascii="Microsoft YaHei UI" w:eastAsia="Microsoft YaHei UI" w:hAnsi="Microsoft YaHei UI" w:cs="Microsoft YaHei UI"/>
                <w:color w:val="333333"/>
                <w:spacing w:val="8"/>
                <w:sz w:val="26"/>
                <w:szCs w:val="26"/>
              </w:rPr>
            </w:pPr>
            <w:r>
              <w:rPr>
                <w:rStyle w:val="richmediacontentanyCharacter"/>
                <w:rFonts w:ascii="Microsoft YaHei UI" w:eastAsia="Microsoft YaHei UI" w:hAnsi="Microsoft YaHei UI" w:cs="Microsoft YaHei UI"/>
                <w:color w:val="333333"/>
                <w:spacing w:val="8"/>
              </w:rPr>
              <w:t>用于处理 SQL 拼接问题</w:t>
            </w:r>
          </w:p>
        </w:tc>
      </w:tr>
      <w:tr>
        <w:tblPrEx>
          <w:tblCellSpacing w:w="15" w:type="dxa"/>
          <w:tblInd w:w="45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15" w:type="dxa"/>
        </w:trPr>
        <w:tc>
          <w:tcPr>
            <w:tcW w:w="1170" w:type="dxa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>
            <w:pPr>
              <w:spacing w:line="408" w:lineRule="atLeast"/>
              <w:jc w:val="left"/>
              <w:rPr>
                <w:rFonts w:ascii="Microsoft YaHei UI" w:eastAsia="Microsoft YaHei UI" w:hAnsi="Microsoft YaHei UI" w:cs="Microsoft YaHei UI"/>
                <w:color w:val="333333"/>
                <w:spacing w:val="8"/>
                <w:sz w:val="26"/>
                <w:szCs w:val="26"/>
              </w:rPr>
            </w:pPr>
            <w:r>
              <w:rPr>
                <w:rStyle w:val="richmediacontentanyCharacter"/>
                <w:rFonts w:ascii="Microsoft YaHei UI" w:eastAsia="Microsoft YaHei UI" w:hAnsi="Microsoft YaHei UI" w:cs="Microsoft YaHei UI"/>
                <w:color w:val="333333"/>
                <w:spacing w:val="8"/>
              </w:rPr>
              <w:t>foreach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>
            <w:pPr>
              <w:spacing w:line="408" w:lineRule="atLeast"/>
              <w:jc w:val="left"/>
              <w:rPr>
                <w:rFonts w:ascii="Microsoft YaHei UI" w:eastAsia="Microsoft YaHei UI" w:hAnsi="Microsoft YaHei UI" w:cs="Microsoft YaHei UI"/>
                <w:color w:val="333333"/>
                <w:spacing w:val="8"/>
                <w:sz w:val="26"/>
                <w:szCs w:val="26"/>
              </w:rPr>
            </w:pPr>
            <w:r>
              <w:rPr>
                <w:rStyle w:val="richmediacontentanyCharacter"/>
                <w:rFonts w:ascii="Microsoft YaHei UI" w:eastAsia="Microsoft YaHei UI" w:hAnsi="Microsoft YaHei UI" w:cs="Microsoft YaHei UI"/>
                <w:color w:val="333333"/>
                <w:spacing w:val="8"/>
              </w:rPr>
              <w:t>循环语句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>
            <w:pPr>
              <w:spacing w:line="408" w:lineRule="atLeast"/>
              <w:jc w:val="left"/>
              <w:rPr>
                <w:rFonts w:ascii="Microsoft YaHei UI" w:eastAsia="Microsoft YaHei UI" w:hAnsi="Microsoft YaHei UI" w:cs="Microsoft YaHei UI"/>
                <w:color w:val="333333"/>
                <w:spacing w:val="8"/>
                <w:sz w:val="26"/>
                <w:szCs w:val="26"/>
              </w:rPr>
            </w:pPr>
            <w:r>
              <w:rPr>
                <w:rStyle w:val="richmediacontentanyCharacter"/>
                <w:rFonts w:ascii="Microsoft YaHei UI" w:eastAsia="Microsoft YaHei UI" w:hAnsi="Microsoft YaHei UI" w:cs="Microsoft YaHei UI"/>
                <w:color w:val="333333"/>
                <w:spacing w:val="8"/>
              </w:rPr>
              <w:t>批量插入， 更新， 查询时经常用到</w:t>
            </w:r>
          </w:p>
        </w:tc>
      </w:tr>
      <w:tr>
        <w:tblPrEx>
          <w:tblCellSpacing w:w="15" w:type="dxa"/>
          <w:tblInd w:w="450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15" w:type="dxa"/>
        </w:trPr>
        <w:tc>
          <w:tcPr>
            <w:tcW w:w="1170" w:type="dxa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>
            <w:pPr>
              <w:spacing w:line="408" w:lineRule="atLeast"/>
              <w:jc w:val="left"/>
              <w:rPr>
                <w:rFonts w:ascii="Microsoft YaHei UI" w:eastAsia="Microsoft YaHei UI" w:hAnsi="Microsoft YaHei UI" w:cs="Microsoft YaHei UI"/>
                <w:color w:val="333333"/>
                <w:spacing w:val="8"/>
                <w:sz w:val="26"/>
                <w:szCs w:val="26"/>
              </w:rPr>
            </w:pPr>
            <w:r>
              <w:rPr>
                <w:rStyle w:val="richmediacontentanyCharacter"/>
                <w:rFonts w:ascii="Microsoft YaHei UI" w:eastAsia="Microsoft YaHei UI" w:hAnsi="Microsoft YaHei UI" w:cs="Microsoft YaHei UI"/>
                <w:color w:val="333333"/>
                <w:spacing w:val="8"/>
              </w:rPr>
              <w:t>bind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>
            <w:pPr>
              <w:spacing w:line="408" w:lineRule="atLeast"/>
              <w:jc w:val="left"/>
              <w:rPr>
                <w:rFonts w:ascii="Microsoft YaHei UI" w:eastAsia="Microsoft YaHei UI" w:hAnsi="Microsoft YaHei UI" w:cs="Microsoft YaHei UI"/>
                <w:color w:val="333333"/>
                <w:spacing w:val="8"/>
                <w:sz w:val="26"/>
                <w:szCs w:val="26"/>
              </w:rPr>
            </w:pPr>
            <w:r>
              <w:rPr>
                <w:rStyle w:val="richmediacontentanyCharacter"/>
                <w:rFonts w:ascii="Microsoft YaHei UI" w:eastAsia="Microsoft YaHei UI" w:hAnsi="Microsoft YaHei UI" w:cs="Microsoft YaHei UI"/>
                <w:color w:val="333333"/>
                <w:spacing w:val="8"/>
              </w:rPr>
              <w:t>创建一个变量， 并绑定到上下文中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>
            <w:pPr>
              <w:spacing w:line="408" w:lineRule="atLeast"/>
              <w:jc w:val="left"/>
              <w:rPr>
                <w:rFonts w:ascii="Microsoft YaHei UI" w:eastAsia="Microsoft YaHei UI" w:hAnsi="Microsoft YaHei UI" w:cs="Microsoft YaHei UI"/>
                <w:color w:val="333333"/>
                <w:spacing w:val="8"/>
                <w:sz w:val="26"/>
                <w:szCs w:val="26"/>
              </w:rPr>
            </w:pPr>
            <w:r>
              <w:rPr>
                <w:rStyle w:val="richmediacontentanyCharacter"/>
                <w:rFonts w:ascii="Microsoft YaHei UI" w:eastAsia="Microsoft YaHei UI" w:hAnsi="Microsoft YaHei UI" w:cs="Microsoft YaHei UI"/>
                <w:color w:val="333333"/>
                <w:spacing w:val="8"/>
              </w:rPr>
              <w:t>用于兼容不同的数据库， 防止 SQL 注入等</w:t>
            </w:r>
          </w:p>
        </w:tc>
      </w:tr>
    </w:tbl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630" w:lineRule="atLeast"/>
        <w:ind w:left="240" w:right="240"/>
        <w:jc w:val="both"/>
        <w:rPr>
          <w:rFonts w:ascii="Tahoma" w:eastAsia="Tahoma" w:hAnsi="Tahoma" w:cs="Tahoma"/>
          <w:b/>
          <w:bCs/>
          <w:color w:val="444444"/>
          <w:spacing w:val="8"/>
          <w:sz w:val="42"/>
          <w:szCs w:val="42"/>
        </w:rPr>
      </w:pPr>
      <w:r>
        <w:rPr>
          <w:rStyle w:val="richmediacontentanyCharacter"/>
          <w:rFonts w:ascii="Tahoma" w:eastAsia="Tahoma" w:hAnsi="Tahoma" w:cs="Tahoma"/>
          <w:b/>
          <w:bCs/>
          <w:color w:val="444444"/>
          <w:spacing w:val="8"/>
        </w:rPr>
        <w:t xml:space="preserve">1 </w:t>
      </w:r>
      <w:r>
        <w:rPr>
          <w:rStyle w:val="richmediacontentanyCharacter"/>
          <w:rFonts w:ascii="SimSun" w:eastAsia="SimSun" w:hAnsi="SimSun" w:cs="SimSun"/>
          <w:b/>
          <w:bCs/>
          <w:color w:val="444444"/>
          <w:spacing w:val="8"/>
        </w:rPr>
        <w:t>数据准备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为了后面的演示， 创建了一个 Maven 项目 mybatis-dynamic, 创建了对应的数据库和表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DROP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TABLE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IF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EXISTS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`student`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CREATE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TABLE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`student`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(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`student_id`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int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(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10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)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unsigned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NOT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NULL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AUTO_INCREMENT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COMMENT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'</w:t>
      </w:r>
      <w:r>
        <w:rPr>
          <w:rStyle w:val="richmediacontentcode-snippetfixanyCharacter"/>
          <w:rFonts w:ascii="SimSun" w:eastAsia="SimSun" w:hAnsi="SimSun" w:cs="SimSun"/>
          <w:color w:val="DD1144"/>
          <w:spacing w:val="8"/>
          <w:sz w:val="21"/>
          <w:szCs w:val="21"/>
        </w:rPr>
        <w:t>编号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'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,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`name`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varchar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(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20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)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DEFAULT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NULL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COMMENT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'</w:t>
      </w:r>
      <w:r>
        <w:rPr>
          <w:rStyle w:val="richmediacontentcode-snippetfixanyCharacter"/>
          <w:rFonts w:ascii="SimSun" w:eastAsia="SimSun" w:hAnsi="SimSun" w:cs="SimSun"/>
          <w:color w:val="DD1144"/>
          <w:spacing w:val="8"/>
          <w:sz w:val="21"/>
          <w:szCs w:val="21"/>
        </w:rPr>
        <w:t>姓名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'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,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`phone`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varchar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(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20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)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DEFAULT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NULL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COMMENT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'</w:t>
      </w:r>
      <w:r>
        <w:rPr>
          <w:rStyle w:val="richmediacontentcode-snippetfixanyCharacter"/>
          <w:rFonts w:ascii="SimSun" w:eastAsia="SimSun" w:hAnsi="SimSun" w:cs="SimSun"/>
          <w:color w:val="DD1144"/>
          <w:spacing w:val="8"/>
          <w:sz w:val="21"/>
          <w:szCs w:val="21"/>
        </w:rPr>
        <w:t>电话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'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,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`email`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varchar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(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50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)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DEFAULT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NULL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COMMENT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'</w:t>
      </w:r>
      <w:r>
        <w:rPr>
          <w:rStyle w:val="richmediacontentcode-snippetfixanyCharacter"/>
          <w:rFonts w:ascii="SimSun" w:eastAsia="SimSun" w:hAnsi="SimSun" w:cs="SimSun"/>
          <w:color w:val="DD1144"/>
          <w:spacing w:val="8"/>
          <w:sz w:val="21"/>
          <w:szCs w:val="21"/>
        </w:rPr>
        <w:t>邮箱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'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,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`sex`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tinyint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(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4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)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DEFAULT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NULL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COMMENT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'</w:t>
      </w:r>
      <w:r>
        <w:rPr>
          <w:rStyle w:val="richmediacontentcode-snippetfixanyCharacter"/>
          <w:rFonts w:ascii="SimSun" w:eastAsia="SimSun" w:hAnsi="SimSun" w:cs="SimSun"/>
          <w:color w:val="DD1144"/>
          <w:spacing w:val="8"/>
          <w:sz w:val="21"/>
          <w:szCs w:val="21"/>
        </w:rPr>
        <w:t>性别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'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,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`locked`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tinyint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(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4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)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DEFAULT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NULL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COMMENT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'</w:t>
      </w:r>
      <w:r>
        <w:rPr>
          <w:rStyle w:val="richmediacontentcode-snippetfixanyCharacter"/>
          <w:rFonts w:ascii="SimSun" w:eastAsia="SimSun" w:hAnsi="SimSun" w:cs="SimSun"/>
          <w:color w:val="DD1144"/>
          <w:spacing w:val="8"/>
          <w:sz w:val="21"/>
          <w:szCs w:val="21"/>
        </w:rPr>
        <w:t>状态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(0:</w:t>
      </w:r>
      <w:r>
        <w:rPr>
          <w:rStyle w:val="richmediacontentcode-snippetfixanyCharacter"/>
          <w:rFonts w:ascii="SimSun" w:eastAsia="SimSun" w:hAnsi="SimSun" w:cs="SimSun"/>
          <w:color w:val="DD1144"/>
          <w:spacing w:val="8"/>
          <w:sz w:val="21"/>
          <w:szCs w:val="21"/>
        </w:rPr>
        <w:t>正常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,1:</w:t>
      </w:r>
      <w:r>
        <w:rPr>
          <w:rStyle w:val="richmediacontentcode-snippetfixanyCharacter"/>
          <w:rFonts w:ascii="SimSun" w:eastAsia="SimSun" w:hAnsi="SimSun" w:cs="SimSun"/>
          <w:color w:val="DD1144"/>
          <w:spacing w:val="8"/>
          <w:sz w:val="21"/>
          <w:szCs w:val="21"/>
        </w:rPr>
        <w:t>锁定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)'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,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`gmt_created`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datetime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DEFAULT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CURRENT_TIMESTAMP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COMMENT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'</w:t>
      </w:r>
      <w:r>
        <w:rPr>
          <w:rStyle w:val="richmediacontentcode-snippetfixanyCharacter"/>
          <w:rFonts w:ascii="SimSun" w:eastAsia="SimSun" w:hAnsi="SimSun" w:cs="SimSun"/>
          <w:color w:val="DD1144"/>
          <w:spacing w:val="8"/>
          <w:sz w:val="21"/>
          <w:szCs w:val="21"/>
        </w:rPr>
        <w:t>存入数据库的时间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'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,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`gmt_modified`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datetime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DEFAULT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CURRENT_TIMESTAMP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ON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UPDATE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CURRENT_TIMESTAMP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COMMENT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'</w:t>
      </w:r>
      <w:r>
        <w:rPr>
          <w:rStyle w:val="richmediacontentcode-snippetfixanyCharacter"/>
          <w:rFonts w:ascii="SimSun" w:eastAsia="SimSun" w:hAnsi="SimSun" w:cs="SimSun"/>
          <w:color w:val="DD1144"/>
          <w:spacing w:val="8"/>
          <w:sz w:val="21"/>
          <w:szCs w:val="21"/>
        </w:rPr>
        <w:t>修改的时间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'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,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`delete`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int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(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11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)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DEFAULT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NULL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,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PRIMARY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KEY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(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`student_id`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)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ENGINE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InnoDB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AUTO_INCREMENT=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7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DEFAULT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CHARSET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=utf8mb4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COLLATE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=utf8mb4_0900_ai_ci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COMMENT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'</w:t>
      </w:r>
      <w:r>
        <w:rPr>
          <w:rStyle w:val="richmediacontentcode-snippetfixanyCharacter"/>
          <w:rFonts w:ascii="SimSun" w:eastAsia="SimSun" w:hAnsi="SimSun" w:cs="SimSun"/>
          <w:color w:val="DD1144"/>
          <w:spacing w:val="8"/>
          <w:sz w:val="21"/>
          <w:szCs w:val="21"/>
        </w:rPr>
        <w:t>学生表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'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;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对应的项目结构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467319" cy="315321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121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1532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2 if 标签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if 标签是我们最常使用的。在查询、删除、更新的时候很可能会使用到。必须结合 test 属性联合使用。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 w:val="0"/>
          <w:bCs w:val="0"/>
          <w:color w:val="333333"/>
          <w:spacing w:val="8"/>
          <w:shd w:val="clear" w:color="auto" w:fill="FFDAA9"/>
        </w:rPr>
        <w:t>2.1 在 WHERE 条件中使用 if 标签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这是常见的一种现象， 我们在进行按条件查询的时候， 可能会有多种情况。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2.1.1 查询条件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根据输入的学生信息进行条件检索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384" w:lineRule="atLeast"/>
        <w:ind w:left="840" w:right="240" w:hanging="280"/>
        <w:jc w:val="both"/>
        <w:rPr>
          <w:rFonts w:ascii="Tahoma" w:eastAsia="Tahoma" w:hAnsi="Tahoma" w:cs="Tahoma"/>
          <w:color w:val="444444"/>
          <w:spacing w:val="8"/>
        </w:rPr>
      </w:pPr>
      <w:r>
        <w:rPr>
          <w:rStyle w:val="richmediacontentanyCharacter"/>
          <w:rFonts w:ascii="SimSun" w:eastAsia="SimSun" w:hAnsi="SimSun" w:cs="SimSun"/>
          <w:color w:val="444444"/>
          <w:spacing w:val="8"/>
        </w:rPr>
        <w:t>当只输入用户名时，</w:t>
      </w:r>
      <w:r>
        <w:rPr>
          <w:rStyle w:val="richmediacontentanyCharacter"/>
          <w:rFonts w:ascii="Tahoma" w:eastAsia="Tahoma" w:hAnsi="Tahoma" w:cs="Tahoma"/>
          <w:color w:val="444444"/>
          <w:spacing w:val="8"/>
        </w:rPr>
        <w:t xml:space="preserve"> </w:t>
      </w:r>
      <w:r>
        <w:rPr>
          <w:rStyle w:val="richmediacontentanyCharacter"/>
          <w:rFonts w:ascii="SimSun" w:eastAsia="SimSun" w:hAnsi="SimSun" w:cs="SimSun"/>
          <w:color w:val="444444"/>
          <w:spacing w:val="8"/>
        </w:rPr>
        <w:t>使用用户名进行模糊检索；</w:t>
      </w:r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384" w:lineRule="atLeast"/>
        <w:ind w:left="840" w:right="240" w:hanging="280"/>
        <w:jc w:val="both"/>
        <w:rPr>
          <w:rFonts w:ascii="Tahoma" w:eastAsia="Tahoma" w:hAnsi="Tahoma" w:cs="Tahoma"/>
          <w:color w:val="444444"/>
          <w:spacing w:val="8"/>
        </w:rPr>
      </w:pPr>
      <w:r>
        <w:rPr>
          <w:rStyle w:val="richmediacontentanyCharacter"/>
          <w:rFonts w:ascii="SimSun" w:eastAsia="SimSun" w:hAnsi="SimSun" w:cs="SimSun"/>
          <w:color w:val="444444"/>
          <w:spacing w:val="8"/>
        </w:rPr>
        <w:t>当只输入性别时，</w:t>
      </w:r>
      <w:r>
        <w:rPr>
          <w:rStyle w:val="richmediacontentanyCharacter"/>
          <w:rFonts w:ascii="Tahoma" w:eastAsia="Tahoma" w:hAnsi="Tahoma" w:cs="Tahoma"/>
          <w:color w:val="444444"/>
          <w:spacing w:val="8"/>
        </w:rPr>
        <w:t xml:space="preserve"> </w:t>
      </w:r>
      <w:r>
        <w:rPr>
          <w:rStyle w:val="richmediacontentanyCharacter"/>
          <w:rFonts w:ascii="SimSun" w:eastAsia="SimSun" w:hAnsi="SimSun" w:cs="SimSun"/>
          <w:color w:val="444444"/>
          <w:spacing w:val="8"/>
        </w:rPr>
        <w:t>使用性别进行完全匹配</w:t>
      </w:r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40" w:right="240" w:hanging="280"/>
        <w:jc w:val="both"/>
        <w:rPr>
          <w:rFonts w:ascii="Tahoma" w:eastAsia="Tahoma" w:hAnsi="Tahoma" w:cs="Tahoma"/>
          <w:color w:val="444444"/>
          <w:spacing w:val="8"/>
        </w:rPr>
      </w:pPr>
      <w:r>
        <w:rPr>
          <w:rStyle w:val="richmediacontentanyCharacter"/>
          <w:rFonts w:ascii="SimSun" w:eastAsia="SimSun" w:hAnsi="SimSun" w:cs="SimSun"/>
          <w:color w:val="444444"/>
          <w:spacing w:val="8"/>
        </w:rPr>
        <w:t>当用户名和性别都存在时，</w:t>
      </w:r>
      <w:r>
        <w:rPr>
          <w:rStyle w:val="richmediacontentanyCharacter"/>
          <w:rFonts w:ascii="Tahoma" w:eastAsia="Tahoma" w:hAnsi="Tahoma" w:cs="Tahoma"/>
          <w:color w:val="444444"/>
          <w:spacing w:val="8"/>
        </w:rPr>
        <w:t xml:space="preserve"> </w:t>
      </w:r>
      <w:r>
        <w:rPr>
          <w:rStyle w:val="richmediacontentanyCharacter"/>
          <w:rFonts w:ascii="SimSun" w:eastAsia="SimSun" w:hAnsi="SimSun" w:cs="SimSun"/>
          <w:color w:val="444444"/>
          <w:spacing w:val="8"/>
        </w:rPr>
        <w:t>用这两个条件进行查询匹配查询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384" w:lineRule="atLeast"/>
        <w:ind w:left="840" w:right="240"/>
        <w:jc w:val="both"/>
        <w:rPr>
          <w:rFonts w:ascii="Tahoma" w:eastAsia="Tahoma" w:hAnsi="Tahoma" w:cs="Tahoma"/>
          <w:color w:val="444444"/>
          <w:spacing w:val="8"/>
        </w:rPr>
      </w:pP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2.1.2 动态 SQL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接口函数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>/**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 xml:space="preserve">     * </w:t>
      </w:r>
      <w:r>
        <w:rPr>
          <w:rStyle w:val="richmediacontentcode-snippetfixanyCharacter"/>
          <w:rFonts w:ascii="SimSun" w:eastAsia="SimSun" w:hAnsi="SimSun" w:cs="SimSun"/>
          <w:i/>
          <w:iCs/>
          <w:color w:val="AFAFAF"/>
          <w:spacing w:val="8"/>
          <w:sz w:val="21"/>
          <w:szCs w:val="21"/>
        </w:rPr>
        <w:t>根据输入的学生信息进行条件检索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 xml:space="preserve">     * 1. </w:t>
      </w:r>
      <w:r>
        <w:rPr>
          <w:rStyle w:val="richmediacontentcode-snippetfixanyCharacter"/>
          <w:rFonts w:ascii="SimSun" w:eastAsia="SimSun" w:hAnsi="SimSun" w:cs="SimSun"/>
          <w:i/>
          <w:iCs/>
          <w:color w:val="AFAFAF"/>
          <w:spacing w:val="8"/>
          <w:sz w:val="21"/>
          <w:szCs w:val="21"/>
        </w:rPr>
        <w:t>当只输入用户名时，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SimSun" w:eastAsia="SimSun" w:hAnsi="SimSun" w:cs="SimSun"/>
          <w:i/>
          <w:iCs/>
          <w:color w:val="AFAFAF"/>
          <w:spacing w:val="8"/>
          <w:sz w:val="21"/>
          <w:szCs w:val="21"/>
        </w:rPr>
        <w:t>使用用户名进行模糊检索；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 xml:space="preserve">     * 2. </w:t>
      </w:r>
      <w:r>
        <w:rPr>
          <w:rStyle w:val="richmediacontentcode-snippetfixanyCharacter"/>
          <w:rFonts w:ascii="SimSun" w:eastAsia="SimSun" w:hAnsi="SimSun" w:cs="SimSun"/>
          <w:i/>
          <w:iCs/>
          <w:color w:val="AFAFAF"/>
          <w:spacing w:val="8"/>
          <w:sz w:val="21"/>
          <w:szCs w:val="21"/>
        </w:rPr>
        <w:t>当只输入邮箱时，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SimSun" w:eastAsia="SimSun" w:hAnsi="SimSun" w:cs="SimSun"/>
          <w:i/>
          <w:iCs/>
          <w:color w:val="AFAFAF"/>
          <w:spacing w:val="8"/>
          <w:sz w:val="21"/>
          <w:szCs w:val="21"/>
        </w:rPr>
        <w:t>使用性别进行完全匹配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 xml:space="preserve">     * 3. </w:t>
      </w:r>
      <w:r>
        <w:rPr>
          <w:rStyle w:val="richmediacontentcode-snippetfixanyCharacter"/>
          <w:rFonts w:ascii="SimSun" w:eastAsia="SimSun" w:hAnsi="SimSun" w:cs="SimSun"/>
          <w:i/>
          <w:iCs/>
          <w:color w:val="AFAFAF"/>
          <w:spacing w:val="8"/>
          <w:sz w:val="21"/>
          <w:szCs w:val="21"/>
        </w:rPr>
        <w:t>当用户名和性别都存在时，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SimSun" w:eastAsia="SimSun" w:hAnsi="SimSun" w:cs="SimSun"/>
          <w:i/>
          <w:iCs/>
          <w:color w:val="AFAFAF"/>
          <w:spacing w:val="8"/>
          <w:sz w:val="21"/>
          <w:szCs w:val="21"/>
        </w:rPr>
        <w:t>用这两个条件进行查询匹配的用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 xml:space="preserve">     * 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DD1144"/>
          <w:spacing w:val="8"/>
          <w:sz w:val="21"/>
          <w:szCs w:val="21"/>
        </w:rPr>
        <w:t>@param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 xml:space="preserve"> student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 xml:space="preserve">     * 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DD1144"/>
          <w:spacing w:val="8"/>
          <w:sz w:val="21"/>
          <w:szCs w:val="21"/>
        </w:rPr>
        <w:t>@return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 xml:space="preserve">     */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List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selectByStudentSelective(Student student);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对应的动态 SQL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&lt;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select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id=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"selectByStudentSelective"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resultMap=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"BaseResultMap"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parameterType=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"com.homejim.mybatis.entity.Student"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select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"Base_Column_List"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/&gt;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from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student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where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1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1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&lt;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if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test=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"name != null and name !=''"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and name like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concat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(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'%'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, #{name},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'%'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if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&lt;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if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test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"sex != null"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and sex=</w:t>
      </w:r>
      <w:r>
        <w:rPr>
          <w:rStyle w:val="richmediacontentcode-snippetfixanyCharacter"/>
          <w:rFonts w:ascii="Consolas" w:eastAsia="Consolas" w:hAnsi="Consolas" w:cs="Consolas"/>
          <w:color w:val="AFAFAF"/>
          <w:spacing w:val="8"/>
          <w:sz w:val="21"/>
          <w:szCs w:val="21"/>
        </w:rPr>
        <w:t>#{sex}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if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select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在此 SQL 语句中， where 1=1 是多条件拼接时的小技巧， 后面的条件查询就可以都用 and 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同时， 我们添加了 if 标签来处理动态 SQL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&lt;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if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test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"name != null and name !=''"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and name like concat(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'%'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, 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>#{name}, '%')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if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&lt;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if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test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"sex != null"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and sex=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>#{sex}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if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此 if 标签的 test 属性值是一个符合 OGNL 的表达式， 表达式可以是 true 或 false。如果表达式返回的是数值， 则0为 false, 非 0 为 true;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2.1.3 测试</w:t>
      </w: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  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@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Test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public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void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selectByStudent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(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{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SqlSession sqlSession = 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null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sqlSession = sqlSessionFactory.openSession();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StudentMapper studentMapper = sqlSession.getMapper(StudentMapper.class);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Student search =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new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Student();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search.setName(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</w:t>
      </w:r>
      <w:r>
        <w:rPr>
          <w:rStyle w:val="richmediacontentcode-snippetfixanyCharacter"/>
          <w:rFonts w:ascii="SimSun" w:eastAsia="SimSun" w:hAnsi="SimSun" w:cs="SimSun"/>
          <w:color w:val="DD1144"/>
          <w:spacing w:val="8"/>
          <w:sz w:val="21"/>
          <w:szCs w:val="21"/>
        </w:rPr>
        <w:t>明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System.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out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.println(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</w:t>
      </w:r>
      <w:r>
        <w:rPr>
          <w:rStyle w:val="richmediacontentcode-snippetfixanyCharacter"/>
          <w:rFonts w:ascii="SimSun" w:eastAsia="SimSun" w:hAnsi="SimSun" w:cs="SimSun"/>
          <w:color w:val="DD1144"/>
          <w:spacing w:val="8"/>
          <w:sz w:val="21"/>
          <w:szCs w:val="21"/>
        </w:rPr>
        <w:t>只有名字时的查询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List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studentsByName = studentMapper.selectByStudentSelective(search);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for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(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int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i = 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0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; i &lt; studentsByName.size(); i++) {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    System.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out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.println(ToStringBuilder.reflectionToString(studentsByName.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get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(i), ToStringStyle.MULTI_LINE_STYLE));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}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search.setName(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null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search.setSex((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byte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) 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1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System.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out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.println(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</w:t>
      </w:r>
      <w:r>
        <w:rPr>
          <w:rStyle w:val="richmediacontentcode-snippetfixanyCharacter"/>
          <w:rFonts w:ascii="SimSun" w:eastAsia="SimSun" w:hAnsi="SimSun" w:cs="SimSun"/>
          <w:color w:val="DD1144"/>
          <w:spacing w:val="8"/>
          <w:sz w:val="21"/>
          <w:szCs w:val="21"/>
        </w:rPr>
        <w:t>只有性别时的查询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List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studentsBySex = studentMapper.selectByStudentSelective(search);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for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(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int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i = 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0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; i &lt; studentsBySex.size(); i++) {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    System.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out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.println(ToStringBuilder.reflectionToString(studentsBySex.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get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(i), ToStringStyle.MULTI_LINE_STYLE));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}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System.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out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.println(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</w:t>
      </w:r>
      <w:r>
        <w:rPr>
          <w:rStyle w:val="richmediacontentcode-snippetfixanyCharacter"/>
          <w:rFonts w:ascii="SimSun" w:eastAsia="SimSun" w:hAnsi="SimSun" w:cs="SimSun"/>
          <w:color w:val="DD1144"/>
          <w:spacing w:val="8"/>
          <w:sz w:val="21"/>
          <w:szCs w:val="21"/>
        </w:rPr>
        <w:t>姓名和性别同时存在的查询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search.setName(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</w:t>
      </w:r>
      <w:r>
        <w:rPr>
          <w:rStyle w:val="richmediacontentcode-snippetfixanyCharacter"/>
          <w:rFonts w:ascii="SimSun" w:eastAsia="SimSun" w:hAnsi="SimSun" w:cs="SimSun"/>
          <w:color w:val="DD1144"/>
          <w:spacing w:val="8"/>
          <w:sz w:val="21"/>
          <w:szCs w:val="21"/>
        </w:rPr>
        <w:t>明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List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studentsByNameAndSex = studentMapper.selectByStudentSelective(search);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for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(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int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i = 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0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; i &lt; studentsByNameAndSex.size(); i++) {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    System.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out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.println(ToStringBuilder.reflectionToString(studentsByNameAndSex.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get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(i), ToStringStyle.MULTI_LINE_STYLE));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}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sqlSession.commit();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sqlSession.close();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}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只有名字时的查询， 发送的语句和结果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0721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726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72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查询的条件只发送了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where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1=1 and name like concat(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'%'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, ?,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'%'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70" w:lineRule="atLeast"/>
        <w:ind w:left="240" w:right="240"/>
        <w:jc w:val="both"/>
        <w:rPr>
          <w:rFonts w:ascii="Tahoma" w:eastAsia="Tahoma" w:hAnsi="Tahoma" w:cs="Tahoma"/>
          <w:color w:val="444444"/>
          <w:spacing w:val="8"/>
          <w:sz w:val="18"/>
          <w:szCs w:val="18"/>
        </w:rPr>
      </w:pPr>
      <w:r>
        <w:rPr>
          <w:rStyle w:val="richmediacontentanyCharacter"/>
          <w:rFonts w:ascii="SimSun" w:eastAsia="SimSun" w:hAnsi="SimSun" w:cs="SimSun"/>
          <w:b/>
          <w:bCs/>
          <w:color w:val="444444"/>
          <w:spacing w:val="8"/>
          <w:sz w:val="18"/>
          <w:szCs w:val="18"/>
        </w:rPr>
        <w:t>只有性别时的查询</w:t>
      </w:r>
      <w:r>
        <w:rPr>
          <w:rFonts w:ascii="SimSun" w:eastAsia="SimSun" w:hAnsi="SimSun" w:cs="SimSun"/>
          <w:color w:val="444444"/>
          <w:spacing w:val="8"/>
          <w:sz w:val="18"/>
          <w:szCs w:val="18"/>
        </w:rPr>
        <w:t>，</w:t>
      </w:r>
      <w:r>
        <w:rPr>
          <w:rFonts w:ascii="Tahoma" w:eastAsia="Tahoma" w:hAnsi="Tahoma" w:cs="Tahoma"/>
          <w:color w:val="444444"/>
          <w:spacing w:val="8"/>
          <w:sz w:val="18"/>
          <w:szCs w:val="18"/>
        </w:rPr>
        <w:t xml:space="preserve"> </w:t>
      </w:r>
      <w:r>
        <w:rPr>
          <w:rFonts w:ascii="SimSun" w:eastAsia="SimSun" w:hAnsi="SimSun" w:cs="SimSun"/>
          <w:color w:val="444444"/>
          <w:spacing w:val="8"/>
          <w:sz w:val="18"/>
          <w:szCs w:val="18"/>
        </w:rPr>
        <w:t>发送的语句和结果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70" w:lineRule="atLeast"/>
        <w:ind w:left="240" w:right="240"/>
        <w:jc w:val="both"/>
        <w:rPr>
          <w:rFonts w:ascii="Tahoma" w:eastAsia="Tahoma" w:hAnsi="Tahoma" w:cs="Tahoma"/>
          <w:color w:val="444444"/>
          <w:spacing w:val="8"/>
          <w:sz w:val="18"/>
          <w:szCs w:val="18"/>
        </w:rPr>
      </w:pPr>
      <w:r>
        <w:rPr>
          <w:rFonts w:ascii="Tahoma" w:eastAsia="Tahoma" w:hAnsi="Tahoma" w:cs="Tahoma"/>
          <w:strike w:val="0"/>
          <w:color w:val="444444"/>
          <w:spacing w:val="8"/>
          <w:sz w:val="18"/>
          <w:szCs w:val="18"/>
          <w:u w:val="none"/>
        </w:rPr>
        <w:drawing>
          <wp:inline>
            <wp:extent cx="5486400" cy="1005503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957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550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70" w:lineRule="atLeast"/>
        <w:ind w:left="240" w:right="240"/>
        <w:jc w:val="both"/>
        <w:rPr>
          <w:rFonts w:ascii="Tahoma" w:eastAsia="Tahoma" w:hAnsi="Tahoma" w:cs="Tahoma"/>
          <w:color w:val="444444"/>
          <w:spacing w:val="8"/>
          <w:sz w:val="18"/>
          <w:szCs w:val="18"/>
        </w:rPr>
      </w:pPr>
      <w:r>
        <w:rPr>
          <w:rFonts w:ascii="SimSun" w:eastAsia="SimSun" w:hAnsi="SimSun" w:cs="SimSun"/>
          <w:color w:val="444444"/>
          <w:spacing w:val="8"/>
          <w:sz w:val="18"/>
          <w:szCs w:val="18"/>
        </w:rPr>
        <w:t>查询的条件只发送了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where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1=1 and sex=? 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姓名和性别同时存在的查询， 发送的语句和结果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33481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450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348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查询条件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where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1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1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and name like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concat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(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'%'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, ?,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'%'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 and sex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=? </w:t>
      </w: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 w:val="0"/>
          <w:bCs w:val="0"/>
          <w:color w:val="333333"/>
          <w:spacing w:val="8"/>
          <w:shd w:val="clear" w:color="auto" w:fill="FFDAA9"/>
        </w:rPr>
        <w:t>2.2 在 UPDATE 更新列中使用 if 标签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有时候我们不希望更新所有的字段， 只更新有变化的字段。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2.2.1 更新条件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只更新有变化的字段， 空值不更新。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2.2.1 动态 SQL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接口方法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>/**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 xml:space="preserve">     * </w:t>
      </w:r>
      <w:r>
        <w:rPr>
          <w:rStyle w:val="richmediacontentcode-snippetfixanyCharacter"/>
          <w:rFonts w:ascii="SimSun" w:eastAsia="SimSun" w:hAnsi="SimSun" w:cs="SimSun"/>
          <w:i/>
          <w:iCs/>
          <w:color w:val="AFAFAF"/>
          <w:spacing w:val="8"/>
          <w:sz w:val="21"/>
          <w:szCs w:val="21"/>
        </w:rPr>
        <w:t>更新非空属性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 xml:space="preserve">     */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int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updateByPrimaryKeySelective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(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Student record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;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对应的 SQL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"updateByPrimaryKeySelective"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parameterType=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"com.homejim.mybatis.entity.Student"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update student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&lt;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set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&lt;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if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test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"name != null"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`name` = 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>#{name,jdbcType=VARCHAR},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if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&lt;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if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test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"phone != null"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phone = 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>#{phone,jdbcType=VARCHAR},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if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&lt;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if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test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"email != null"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email = 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>#{email,jdbcType=VARCHAR},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if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&lt;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if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test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"sex != null"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sex = 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>#{sex,jdbcType=TINYINT},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if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&lt;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if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test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"locked != null"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locked = 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>#{locked,jdbcType=TINYINT},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if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&lt;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if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test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"gmtCreated != null"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gmt_created = 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>#{gmtCreated,jdbcType=TIMESTAMP},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if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&lt;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if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test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"gmtModified != null"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gmt_modified = 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>#{gmtModified,jdbcType=TIMESTAMP},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if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set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where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student_id = 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>#{studentId,jdbcType=INTEGER}</w:t>
      </w: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2.2.3 测试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@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Test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public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void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updateByStudentSelective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(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{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SqlSession sqlSession = 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null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sqlSession = sqlSessionFactory.openSession();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StudentMapper studentMapper = sqlSession.getMapper(StudentMapper.class);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Student student =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new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Student();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student.setStudentId(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1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student.setName(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</w:t>
      </w:r>
      <w:r>
        <w:rPr>
          <w:rStyle w:val="richmediacontentcode-snippetfixanyCharacter"/>
          <w:rFonts w:ascii="SimSun" w:eastAsia="SimSun" w:hAnsi="SimSun" w:cs="SimSun"/>
          <w:color w:val="DD1144"/>
          <w:spacing w:val="8"/>
          <w:sz w:val="21"/>
          <w:szCs w:val="21"/>
        </w:rPr>
        <w:t>明明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student.setPhone(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"13838438888"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System.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out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.println(studentMapper.updateByPrimaryKeySelective(student));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sqlSession.commit();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sqlSession.close();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}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结果如下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534533" cy="619211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59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1921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 w:val="0"/>
          <w:bCs w:val="0"/>
          <w:color w:val="333333"/>
          <w:spacing w:val="8"/>
          <w:shd w:val="clear" w:color="auto" w:fill="FFDAA9"/>
        </w:rPr>
        <w:t>2.3 在 INSERT 动态插入中使用 if 标签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我们插入数据库中的一条记录， 不是每一个字段都有值的， 而是动态变化的。在这时候使用 if 标签， 可帮我们解决这个问题。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2.3.1 插入条件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只有非空属性才插入。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2.3.2 动态SQL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接口方法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>/**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 xml:space="preserve">     * </w:t>
      </w:r>
      <w:r>
        <w:rPr>
          <w:rStyle w:val="richmediacontentcode-snippetfixanyCharacter"/>
          <w:rFonts w:ascii="SimSun" w:eastAsia="SimSun" w:hAnsi="SimSun" w:cs="SimSun"/>
          <w:i/>
          <w:iCs/>
          <w:color w:val="AFAFAF"/>
          <w:spacing w:val="8"/>
          <w:sz w:val="21"/>
          <w:szCs w:val="21"/>
        </w:rPr>
        <w:t>非空字段才进行插入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 xml:space="preserve">     */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int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insertSelective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(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Student record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;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对应的SQL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"insertSelective"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parameterType=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"com.homejim.mybatis.entity.Student"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insert into student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"("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suffix=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")"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suffixOverrides=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","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&lt;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if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test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"studentId != null"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student_id,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if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&lt;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if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test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"name != null"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`name`,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if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&lt;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if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test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"phone != null"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phone,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if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&lt;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if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test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"email != null"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email,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if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&lt;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if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test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"sex != null"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sex,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if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&lt;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if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test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"locked != null"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locked,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if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&lt;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if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test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"gmtCreated != null"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gmt_created,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if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&lt;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if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test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"gmtModified != null"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gmt_modified,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if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"values ("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suffix=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")"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suffixOverrides=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","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&lt;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if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test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"studentId != null"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>#{studentId,jdbcType=INTEGER},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if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&lt;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if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test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"name != null"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>#{name,jdbcType=VARCHAR},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if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&lt;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if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test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"phone != null"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>#{phone,jdbcType=VARCHAR},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if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&lt;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if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test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"email != null"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>#{email,jdbcType=VARCHAR},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if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&lt;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if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test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"sex != null"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>#{sex,jdbcType=TINYINT},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if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&lt;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if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test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"locked != null"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>#{locked,jdbcType=TINYINT},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if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&lt;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if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test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"gmtCreated != null"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>#{gmtCreated,jdbcType=TIMESTAMP},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if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&lt;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if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test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"gmtModified != null"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>#{gmtModified,jdbcType=TIMESTAMP},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if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这个 SQL 大家应该很熟悉， 毕竟是自动生成的。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2.3.3 测试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@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Test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public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void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insertByStudentSelective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(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{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SqlSession sqlSession = 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null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sqlSession = sqlSessionFactory.openSession();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StudentMapper studentMapper = sqlSession.getMapper(StudentMapper.class);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Student student =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new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Student();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student.setName(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</w:t>
      </w:r>
      <w:r>
        <w:rPr>
          <w:rStyle w:val="richmediacontentcode-snippetfixanyCharacter"/>
          <w:rFonts w:ascii="SimSun" w:eastAsia="SimSun" w:hAnsi="SimSun" w:cs="SimSun"/>
          <w:color w:val="DD1144"/>
          <w:spacing w:val="8"/>
          <w:sz w:val="21"/>
          <w:szCs w:val="21"/>
        </w:rPr>
        <w:t>小飞机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student.setPhone(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"13838438899"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student.setEmail(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"xiaofeiji@qq.com"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student.setLocked((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byte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) 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0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System.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out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.println(studentMapper.insertSelective(student));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sqlSession.commit();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sqlSession.close();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}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对应的结果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344271" cy="552527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907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5252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SQL 中， 只有非空的字段才进行了插入。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3 choose 标签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choose when otherwise 标签可以帮我们实现 if else 的逻辑。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一个 choose 标签至少有一个 when, 最多一个otherwise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下面是一个查询的例子。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 w:val="0"/>
          <w:bCs w:val="0"/>
          <w:color w:val="333333"/>
          <w:spacing w:val="8"/>
          <w:shd w:val="clear" w:color="auto" w:fill="FFDAA9"/>
        </w:rPr>
        <w:t>3.1 查询条件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假设 name 具有唯一性， 查询一个学生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 w:hanging="21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当 studen_id 有值时， 使用 studen_id 进行查询；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 w:hanging="21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当 studen_id 没有值时， 使用 name 进行查询；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 w:hanging="21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否则返回空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 w:val="0"/>
          <w:bCs w:val="0"/>
          <w:color w:val="333333"/>
          <w:spacing w:val="8"/>
          <w:shd w:val="clear" w:color="auto" w:fill="FFDAA9"/>
        </w:rPr>
        <w:t>3.2 动态SQL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接口方法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>/**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 xml:space="preserve">     * - </w:t>
      </w:r>
      <w:r>
        <w:rPr>
          <w:rStyle w:val="richmediacontentcode-snippetfixanyCharacter"/>
          <w:rFonts w:ascii="SimSun" w:eastAsia="SimSun" w:hAnsi="SimSun" w:cs="SimSun"/>
          <w:i/>
          <w:iCs/>
          <w:color w:val="AFAFAF"/>
          <w:spacing w:val="8"/>
          <w:sz w:val="21"/>
          <w:szCs w:val="21"/>
        </w:rPr>
        <w:t>当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 xml:space="preserve"> studen_id </w:t>
      </w:r>
      <w:r>
        <w:rPr>
          <w:rStyle w:val="richmediacontentcode-snippetfixanyCharacter"/>
          <w:rFonts w:ascii="SimSun" w:eastAsia="SimSun" w:hAnsi="SimSun" w:cs="SimSun"/>
          <w:i/>
          <w:iCs/>
          <w:color w:val="AFAFAF"/>
          <w:spacing w:val="8"/>
          <w:sz w:val="21"/>
          <w:szCs w:val="21"/>
        </w:rPr>
        <w:t>有值时，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SimSun" w:eastAsia="SimSun" w:hAnsi="SimSun" w:cs="SimSun"/>
          <w:i/>
          <w:iCs/>
          <w:color w:val="AFAFAF"/>
          <w:spacing w:val="8"/>
          <w:sz w:val="21"/>
          <w:szCs w:val="21"/>
        </w:rPr>
        <w:t>使用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 xml:space="preserve"> studen_id </w:t>
      </w:r>
      <w:r>
        <w:rPr>
          <w:rStyle w:val="richmediacontentcode-snippetfixanyCharacter"/>
          <w:rFonts w:ascii="SimSun" w:eastAsia="SimSun" w:hAnsi="SimSun" w:cs="SimSun"/>
          <w:i/>
          <w:iCs/>
          <w:color w:val="AFAFAF"/>
          <w:spacing w:val="8"/>
          <w:sz w:val="21"/>
          <w:szCs w:val="21"/>
        </w:rPr>
        <w:t>进行查询；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 xml:space="preserve">     * - </w:t>
      </w:r>
      <w:r>
        <w:rPr>
          <w:rStyle w:val="richmediacontentcode-snippetfixanyCharacter"/>
          <w:rFonts w:ascii="SimSun" w:eastAsia="SimSun" w:hAnsi="SimSun" w:cs="SimSun"/>
          <w:i/>
          <w:iCs/>
          <w:color w:val="AFAFAF"/>
          <w:spacing w:val="8"/>
          <w:sz w:val="21"/>
          <w:szCs w:val="21"/>
        </w:rPr>
        <w:t>当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 xml:space="preserve"> studen_id </w:t>
      </w:r>
      <w:r>
        <w:rPr>
          <w:rStyle w:val="richmediacontentcode-snippetfixanyCharacter"/>
          <w:rFonts w:ascii="SimSun" w:eastAsia="SimSun" w:hAnsi="SimSun" w:cs="SimSun"/>
          <w:i/>
          <w:iCs/>
          <w:color w:val="AFAFAF"/>
          <w:spacing w:val="8"/>
          <w:sz w:val="21"/>
          <w:szCs w:val="21"/>
        </w:rPr>
        <w:t>没有值时，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SimSun" w:eastAsia="SimSun" w:hAnsi="SimSun" w:cs="SimSun"/>
          <w:i/>
          <w:iCs/>
          <w:color w:val="AFAFAF"/>
          <w:spacing w:val="8"/>
          <w:sz w:val="21"/>
          <w:szCs w:val="21"/>
        </w:rPr>
        <w:t>使用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 xml:space="preserve"> name </w:t>
      </w:r>
      <w:r>
        <w:rPr>
          <w:rStyle w:val="richmediacontentcode-snippetfixanyCharacter"/>
          <w:rFonts w:ascii="SimSun" w:eastAsia="SimSun" w:hAnsi="SimSun" w:cs="SimSun"/>
          <w:i/>
          <w:iCs/>
          <w:color w:val="AFAFAF"/>
          <w:spacing w:val="8"/>
          <w:sz w:val="21"/>
          <w:szCs w:val="21"/>
        </w:rPr>
        <w:t>进行查询；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 xml:space="preserve">     * - </w:t>
      </w:r>
      <w:r>
        <w:rPr>
          <w:rStyle w:val="richmediacontentcode-snippetfixanyCharacter"/>
          <w:rFonts w:ascii="SimSun" w:eastAsia="SimSun" w:hAnsi="SimSun" w:cs="SimSun"/>
          <w:i/>
          <w:iCs/>
          <w:color w:val="AFAFAF"/>
          <w:spacing w:val="8"/>
          <w:sz w:val="21"/>
          <w:szCs w:val="21"/>
        </w:rPr>
        <w:t>否则返回空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 xml:space="preserve">     */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Student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selectByIdOrName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(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Student record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;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对应的SQL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&lt;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select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id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DD1144"/>
          <w:spacing w:val="8"/>
          <w:sz w:val="21"/>
          <w:szCs w:val="21"/>
        </w:rPr>
        <w:t>"selectByIdOrName"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resultMap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DD1144"/>
          <w:spacing w:val="8"/>
          <w:sz w:val="21"/>
          <w:szCs w:val="21"/>
        </w:rPr>
        <w:t>"BaseResultMap"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parameterType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DD1144"/>
          <w:spacing w:val="8"/>
          <w:sz w:val="21"/>
          <w:szCs w:val="21"/>
        </w:rPr>
        <w:t>"com.homejim.mybatis.entity.Student"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select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&lt;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include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refid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DD1144"/>
          <w:spacing w:val="8"/>
          <w:sz w:val="21"/>
          <w:szCs w:val="21"/>
        </w:rPr>
        <w:t>"Base_Column_List"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 xml:space="preserve"> /&gt;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from student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where 1=1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&lt;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choose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&lt;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when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test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DD1144"/>
          <w:spacing w:val="8"/>
          <w:sz w:val="21"/>
          <w:szCs w:val="21"/>
        </w:rPr>
        <w:t>"studentId != null"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and student_id=#{studentId}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when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&lt;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when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test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DD1144"/>
          <w:spacing w:val="8"/>
          <w:sz w:val="21"/>
          <w:szCs w:val="21"/>
        </w:rPr>
        <w:t>"name != null and name != ''"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and name=#{name}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when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&lt;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otherwise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and 1=2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otherwise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choose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select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 w:val="0"/>
          <w:bCs w:val="0"/>
          <w:color w:val="333333"/>
          <w:spacing w:val="8"/>
          <w:shd w:val="clear" w:color="auto" w:fill="FFDAA9"/>
        </w:rPr>
        <w:t>3.3 测试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@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Test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public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void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selectByIdOrName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(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{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SqlSession sqlSession = 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null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sqlSession = sqlSessionFactory.openSession();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StudentMapper studentMapper = sqlSession.getMapper(StudentMapper.class);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Student student =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new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Student();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student.setName(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</w:t>
      </w:r>
      <w:r>
        <w:rPr>
          <w:rStyle w:val="richmediacontentcode-snippetfixanyCharacter"/>
          <w:rFonts w:ascii="SimSun" w:eastAsia="SimSun" w:hAnsi="SimSun" w:cs="SimSun"/>
          <w:color w:val="DD1144"/>
          <w:spacing w:val="8"/>
          <w:sz w:val="21"/>
          <w:szCs w:val="21"/>
        </w:rPr>
        <w:t>小飞机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student.setStudentId(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1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Student studentById = studentMapper.selectByIdOrName(student);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System.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out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.println(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</w:t>
      </w:r>
      <w:r>
        <w:rPr>
          <w:rStyle w:val="richmediacontentcode-snippetfixanyCharacter"/>
          <w:rFonts w:ascii="SimSun" w:eastAsia="SimSun" w:hAnsi="SimSun" w:cs="SimSun"/>
          <w:color w:val="DD1144"/>
          <w:spacing w:val="8"/>
          <w:sz w:val="21"/>
          <w:szCs w:val="21"/>
        </w:rPr>
        <w:t>有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 xml:space="preserve"> ID </w:t>
      </w:r>
      <w:r>
        <w:rPr>
          <w:rStyle w:val="richmediacontentcode-snippetfixanyCharacter"/>
          <w:rFonts w:ascii="SimSun" w:eastAsia="SimSun" w:hAnsi="SimSun" w:cs="SimSun"/>
          <w:color w:val="DD1144"/>
          <w:spacing w:val="8"/>
          <w:sz w:val="21"/>
          <w:szCs w:val="21"/>
        </w:rPr>
        <w:t>则根据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 xml:space="preserve"> ID </w:t>
      </w:r>
      <w:r>
        <w:rPr>
          <w:rStyle w:val="richmediacontentcode-snippetfixanyCharacter"/>
          <w:rFonts w:ascii="SimSun" w:eastAsia="SimSun" w:hAnsi="SimSun" w:cs="SimSun"/>
          <w:color w:val="DD1144"/>
          <w:spacing w:val="8"/>
          <w:sz w:val="21"/>
          <w:szCs w:val="21"/>
        </w:rPr>
        <w:t>获取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System.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out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.println(ToStringBuilder.reflectionToString(studentById, ToStringStyle.MULTI_LINE_STYLE));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student.setStudentId(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null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Student studentByName = studentMapper.selectByIdOrName(student);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System.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out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.println(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</w:t>
      </w:r>
      <w:r>
        <w:rPr>
          <w:rStyle w:val="richmediacontentcode-snippetfixanyCharacter"/>
          <w:rFonts w:ascii="SimSun" w:eastAsia="SimSun" w:hAnsi="SimSun" w:cs="SimSun"/>
          <w:color w:val="DD1144"/>
          <w:spacing w:val="8"/>
          <w:sz w:val="21"/>
          <w:szCs w:val="21"/>
        </w:rPr>
        <w:t>没有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 xml:space="preserve"> ID </w:t>
      </w:r>
      <w:r>
        <w:rPr>
          <w:rStyle w:val="richmediacontentcode-snippetfixanyCharacter"/>
          <w:rFonts w:ascii="SimSun" w:eastAsia="SimSun" w:hAnsi="SimSun" w:cs="SimSun"/>
          <w:color w:val="DD1144"/>
          <w:spacing w:val="8"/>
          <w:sz w:val="21"/>
          <w:szCs w:val="21"/>
        </w:rPr>
        <w:t>则根据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 xml:space="preserve"> name </w:t>
      </w:r>
      <w:r>
        <w:rPr>
          <w:rStyle w:val="richmediacontentcode-snippetfixanyCharacter"/>
          <w:rFonts w:ascii="SimSun" w:eastAsia="SimSun" w:hAnsi="SimSun" w:cs="SimSun"/>
          <w:color w:val="DD1144"/>
          <w:spacing w:val="8"/>
          <w:sz w:val="21"/>
          <w:szCs w:val="21"/>
        </w:rPr>
        <w:t>获取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System.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out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.println(ToStringBuilder.reflectionToString(studentByName, ToStringStyle.MULTI_LINE_STYLE));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student.setName(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null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Student studentNull = studentMapper.selectByIdOrName(student);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System.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out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.println(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</w:t>
      </w:r>
      <w:r>
        <w:rPr>
          <w:rStyle w:val="richmediacontentcode-snippetfixanyCharacter"/>
          <w:rFonts w:ascii="SimSun" w:eastAsia="SimSun" w:hAnsi="SimSun" w:cs="SimSun"/>
          <w:color w:val="DD1144"/>
          <w:spacing w:val="8"/>
          <w:sz w:val="21"/>
          <w:szCs w:val="21"/>
        </w:rPr>
        <w:t>没有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 xml:space="preserve"> ID </w:t>
      </w:r>
      <w:r>
        <w:rPr>
          <w:rStyle w:val="richmediacontentcode-snippetfixanyCharacter"/>
          <w:rFonts w:ascii="SimSun" w:eastAsia="SimSun" w:hAnsi="SimSun" w:cs="SimSun"/>
          <w:color w:val="DD1144"/>
          <w:spacing w:val="8"/>
          <w:sz w:val="21"/>
          <w:szCs w:val="21"/>
        </w:rPr>
        <w:t>和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 xml:space="preserve"> name, </w:t>
      </w:r>
      <w:r>
        <w:rPr>
          <w:rStyle w:val="richmediacontentcode-snippetfixanyCharacter"/>
          <w:rFonts w:ascii="SimSun" w:eastAsia="SimSun" w:hAnsi="SimSun" w:cs="SimSun"/>
          <w:color w:val="DD1144"/>
          <w:spacing w:val="8"/>
          <w:sz w:val="21"/>
          <w:szCs w:val="21"/>
        </w:rPr>
        <w:t>返回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 xml:space="preserve"> null"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Assert.assertNull(studentNull);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sqlSession.commit();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sqlSession.close();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}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有 ID 则根据 ID 获取， 结果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29697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627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969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没有 ID 则根据 name 获取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8790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620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790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没有 ID 和 name, 返回 null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05992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399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599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4 trim(set、where)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这三个其实解决的是类似的问题。如我们在写前面的[在 WHERE 条件中使用 if 标签] SQL 的时候， where 1=1 这个条件我们是不希望存在的。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 w:val="0"/>
          <w:bCs w:val="0"/>
          <w:color w:val="333333"/>
          <w:spacing w:val="8"/>
          <w:shd w:val="clear" w:color="auto" w:fill="FFDAA9"/>
        </w:rPr>
        <w:t>4.1 where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4.1.1 查询条件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根据输入的学生信息进行条件检索。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 w:hanging="28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当只输入用户名时， 使用用户名进行模糊检索；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 w:hanging="28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当只输入性别时， 使用性别进行完全匹配</w:t>
      </w:r>
    </w:p>
    <w:p>
      <w:pPr>
        <w:pStyle w:val="richmediacontentp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 w:hanging="28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当用户名和性别都存在时， 用这两个条件进行查询匹配查询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不使用 where 1=1。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4.1.2 动态 SQL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很显然， 我们要解决这几个问题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 w:hanging="21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当条件都不满足时：此时 SQL 中应该要不能有 where ， 否则导致出错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 w:hanging="21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当 if 有条件满足时：SQL 中需要有 where， 且第一个成立的 if 标签下的 and | or 等要去掉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这时候， 我们可以使用 where 标签。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接口方法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>/**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 xml:space="preserve">     * </w:t>
      </w:r>
      <w:r>
        <w:rPr>
          <w:rStyle w:val="richmediacontentcode-snippetfixanyCharacter"/>
          <w:rFonts w:ascii="SimSun" w:eastAsia="SimSun" w:hAnsi="SimSun" w:cs="SimSun"/>
          <w:i/>
          <w:iCs/>
          <w:color w:val="AFAFAF"/>
          <w:spacing w:val="8"/>
          <w:sz w:val="21"/>
          <w:szCs w:val="21"/>
        </w:rPr>
        <w:t>根据输入的学生信息进行条件检索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 xml:space="preserve">     * 1. </w:t>
      </w:r>
      <w:r>
        <w:rPr>
          <w:rStyle w:val="richmediacontentcode-snippetfixanyCharacter"/>
          <w:rFonts w:ascii="SimSun" w:eastAsia="SimSun" w:hAnsi="SimSun" w:cs="SimSun"/>
          <w:i/>
          <w:iCs/>
          <w:color w:val="AFAFAF"/>
          <w:spacing w:val="8"/>
          <w:sz w:val="21"/>
          <w:szCs w:val="21"/>
        </w:rPr>
        <w:t>当只输入用户名时，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SimSun" w:eastAsia="SimSun" w:hAnsi="SimSun" w:cs="SimSun"/>
          <w:i/>
          <w:iCs/>
          <w:color w:val="AFAFAF"/>
          <w:spacing w:val="8"/>
          <w:sz w:val="21"/>
          <w:szCs w:val="21"/>
        </w:rPr>
        <w:t>使用用户名进行模糊检索；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 xml:space="preserve">     * 2. </w:t>
      </w:r>
      <w:r>
        <w:rPr>
          <w:rStyle w:val="richmediacontentcode-snippetfixanyCharacter"/>
          <w:rFonts w:ascii="SimSun" w:eastAsia="SimSun" w:hAnsi="SimSun" w:cs="SimSun"/>
          <w:i/>
          <w:iCs/>
          <w:color w:val="AFAFAF"/>
          <w:spacing w:val="8"/>
          <w:sz w:val="21"/>
          <w:szCs w:val="21"/>
        </w:rPr>
        <w:t>当只输入邮箱时，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SimSun" w:eastAsia="SimSun" w:hAnsi="SimSun" w:cs="SimSun"/>
          <w:i/>
          <w:iCs/>
          <w:color w:val="AFAFAF"/>
          <w:spacing w:val="8"/>
          <w:sz w:val="21"/>
          <w:szCs w:val="21"/>
        </w:rPr>
        <w:t>使用性别进行完全匹配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 xml:space="preserve">     * 3. </w:t>
      </w:r>
      <w:r>
        <w:rPr>
          <w:rStyle w:val="richmediacontentcode-snippetfixanyCharacter"/>
          <w:rFonts w:ascii="SimSun" w:eastAsia="SimSun" w:hAnsi="SimSun" w:cs="SimSun"/>
          <w:i/>
          <w:iCs/>
          <w:color w:val="AFAFAF"/>
          <w:spacing w:val="8"/>
          <w:sz w:val="21"/>
          <w:szCs w:val="21"/>
        </w:rPr>
        <w:t>当用户名和性别都存在时，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SimSun" w:eastAsia="SimSun" w:hAnsi="SimSun" w:cs="SimSun"/>
          <w:i/>
          <w:iCs/>
          <w:color w:val="AFAFAF"/>
          <w:spacing w:val="8"/>
          <w:sz w:val="21"/>
          <w:szCs w:val="21"/>
        </w:rPr>
        <w:t>用这两个条件进行查询匹配的用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 xml:space="preserve">     */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List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selectByStudentSelectiveWhereTag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(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Student student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;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对应的 SQL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&lt;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select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id=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"selectByStudentSelectiveWhereTag"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resultMap=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"BaseResultMap"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parameterType=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"com.homejim.mybatis.entity.Student"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select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"Base_Column_List"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/&gt;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from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student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&lt;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where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&lt;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if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test=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"name != null and name !=''"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and name like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concat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(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'%'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, #{name},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'%'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if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&lt;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if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test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"sex != null"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and sex=</w:t>
      </w:r>
      <w:r>
        <w:rPr>
          <w:rStyle w:val="richmediacontentcode-snippetfixanyCharacter"/>
          <w:rFonts w:ascii="Consolas" w:eastAsia="Consolas" w:hAnsi="Consolas" w:cs="Consolas"/>
          <w:color w:val="AFAFAF"/>
          <w:spacing w:val="8"/>
          <w:sz w:val="21"/>
          <w:szCs w:val="21"/>
        </w:rPr>
        <w:t>#{sex}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if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where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select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4.1.3 测试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@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Test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public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void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selectByStudentWhereTag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(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{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SqlSession sqlSession = 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null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sqlSession = sqlSessionFactory.openSession();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StudentMapper studentMapper = sqlSession.getMapper(StudentMapper.class);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Student search =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new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Student();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search.setName(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</w:t>
      </w:r>
      <w:r>
        <w:rPr>
          <w:rStyle w:val="richmediacontentcode-snippetfixanyCharacter"/>
          <w:rFonts w:ascii="SimSun" w:eastAsia="SimSun" w:hAnsi="SimSun" w:cs="SimSun"/>
          <w:color w:val="DD1144"/>
          <w:spacing w:val="8"/>
          <w:sz w:val="21"/>
          <w:szCs w:val="21"/>
        </w:rPr>
        <w:t>明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System.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out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.println(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</w:t>
      </w:r>
      <w:r>
        <w:rPr>
          <w:rStyle w:val="richmediacontentcode-snippetfixanyCharacter"/>
          <w:rFonts w:ascii="SimSun" w:eastAsia="SimSun" w:hAnsi="SimSun" w:cs="SimSun"/>
          <w:color w:val="DD1144"/>
          <w:spacing w:val="8"/>
          <w:sz w:val="21"/>
          <w:szCs w:val="21"/>
        </w:rPr>
        <w:t>只有名字时的查询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List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studentsByName = studentMapper.selectByStudentSelectiveWhereTag(search);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for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(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int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i = 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0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; i &lt; studentsByName.size(); i++) {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    System.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out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.println(ToStringBuilder.reflectionToString(studentsByName.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get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(i), ToStringStyle.MULTI_LINE_STYLE));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}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search.setSex((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byte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) 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1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System.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out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.println(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</w:t>
      </w:r>
      <w:r>
        <w:rPr>
          <w:rStyle w:val="richmediacontentcode-snippetfixanyCharacter"/>
          <w:rFonts w:ascii="SimSun" w:eastAsia="SimSun" w:hAnsi="SimSun" w:cs="SimSun"/>
          <w:color w:val="DD1144"/>
          <w:spacing w:val="8"/>
          <w:sz w:val="21"/>
          <w:szCs w:val="21"/>
        </w:rPr>
        <w:t>姓名和性别同时存在的查询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List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studentsBySex = studentMapper.selectByStudentSelectiveWhereTag(search);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for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(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int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i = 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0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; i &lt; studentsBySex.size(); i++) {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    System.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out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.println(ToStringBuilder.reflectionToString(studentsBySex.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get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(i), ToStringStyle.MULTI_LINE_STYLE));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}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System.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out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.println(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</w:t>
      </w:r>
      <w:r>
        <w:rPr>
          <w:rStyle w:val="richmediacontentcode-snippetfixanyCharacter"/>
          <w:rFonts w:ascii="SimSun" w:eastAsia="SimSun" w:hAnsi="SimSun" w:cs="SimSun"/>
          <w:color w:val="DD1144"/>
          <w:spacing w:val="8"/>
          <w:sz w:val="21"/>
          <w:szCs w:val="21"/>
        </w:rPr>
        <w:t>姓名和性别都不存在时查询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search.setName(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null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search.setSex(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null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List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studentsByNameAndSex = studentMapper.selectByStudentSelectiveWhereTag(search);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for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(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int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i = 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0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; i &lt; studentsByNameAndSex.size(); i++) {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    System.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out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.println(ToStringBuilder.reflectionToString(studentsByNameAndSex.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get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(i), ToStringStyle.MULTI_LINE_STYLE));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}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sqlSession.commit();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sqlSession.close();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}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只有名字时的查询, 有 where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67193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996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719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姓名和性别同时存在的查询， 有 where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6363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198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36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姓名和性别都不存在时查询, 此时， where 不会再出现了。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662056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354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20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 w:val="0"/>
          <w:bCs w:val="0"/>
          <w:color w:val="333333"/>
          <w:spacing w:val="8"/>
          <w:shd w:val="clear" w:color="auto" w:fill="FFDAA9"/>
        </w:rPr>
        <w:t>4.2 set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set 标签也类似， 在 [2.2 在 UPDATE 更新列中使用 if 标签] 中， 如果我们的方法 updateByPrimaryKeySelective 没有使用 </w:t>
      </w: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标签， 那么我们就要想办法处理字段全为空的条件， 字段不为空的条件等。有了这个， 我们只需要写 if 标签即可， 不需要处理类似的问题。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 w:val="0"/>
          <w:bCs w:val="0"/>
          <w:color w:val="333333"/>
          <w:spacing w:val="8"/>
          <w:shd w:val="clear" w:color="auto" w:fill="FFDAA9"/>
        </w:rPr>
        <w:t>4.3 trim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set 和 where 其实都是 trim 标签的一种类型， 该两种功能都可以使用 trim 标签进行实现。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4.3.1 trim 来表示 where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如以上的 where 标签， 我们也可以写成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&lt;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trim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prefix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DD1144"/>
          <w:spacing w:val="8"/>
          <w:sz w:val="21"/>
          <w:szCs w:val="21"/>
        </w:rPr>
        <w:t>"where"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prefixOverrides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DD1144"/>
          <w:spacing w:val="8"/>
          <w:sz w:val="21"/>
          <w:szCs w:val="21"/>
        </w:rPr>
        <w:t>"AND |OR"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trim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表示当 trim 中含有内容时， 添加 where， 且第一个为 and 或 or 时， 会将其去掉。而如果没有内容， 则不添加 where。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4.3.2 trim 来表示 set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相应的， set 标签可以如下表示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&lt;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trim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prefix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DD1144"/>
          <w:spacing w:val="8"/>
          <w:sz w:val="21"/>
          <w:szCs w:val="21"/>
        </w:rPr>
        <w:t>"where"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prefixOverrides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DD1144"/>
          <w:spacing w:val="8"/>
          <w:sz w:val="21"/>
          <w:szCs w:val="21"/>
        </w:rPr>
        <w:t>"AND |OR"</w:t>
      </w: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b w:val="0"/>
          <w:bCs w:val="0"/>
          <w:color w:val="0E9CE5"/>
          <w:spacing w:val="8"/>
          <w:sz w:val="21"/>
          <w:szCs w:val="21"/>
        </w:rPr>
        <w:t>trim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表示当 trim 中含有内容时， 添加 set， 且最后的内容为 , 时， 会将其去掉。而没有内容， 不添加 set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4.3.3 trim 的几个属性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 w:hanging="21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prefix: 当 trim 元素包含有内容时， 增加 prefix 所指定的前缀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 w:hanging="21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prefixOverrides: 当 trim 元素包含有内容时， 去除 prefixOverrides 指定的 前缀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 w:hanging="21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suffix: 当 trim 元素包含有内容时， 增加 suffix 所指定的后缀</w:t>
      </w:r>
    </w:p>
    <w:p>
      <w:pPr>
        <w:pStyle w:val="richmediacontentp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 w:hanging="21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suffixOverrides：当 trim 元素包含有内容时， 去除 suffixOverrides 指定的后缀</w:t>
      </w: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5 foreach 标签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foreach 标签可以对数组， Map 或实现 Iterable 接口。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foreach 中有以下几个属性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 w:hanging="21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collection: 必填， 集合/数组/Map的名称.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 w:hanging="21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item: 变量名。即从迭代的对象中取出的每一个值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 w:hanging="21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index: 索引的属性名。当迭代的对象为 Map 时， 该值为 Map 中的 Key.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 w:hanging="21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open: 循环开头的字符串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 w:hanging="21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close: 循环结束的字符串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 w:hanging="21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separator: 每次循环的分隔符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其他的比较好理解， collection 中的值应该怎么设定呢？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跟接口方法中的参数相关。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1. 只有一个数组参数或集合参数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默认情况：集合collection=list， 数组是collection=array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推荐：使用 @Param 来指定参数的名称， 如我们在参数前@Param("ids")， 则就填写 collection=ids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2. 多参数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多参数请使用 @Param 来指定， 否则SQL中会很不方便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3. 参数是Map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指定为 Map 中的对应的 Key 即可。其实上面的 @Param 最后也是转化为 Map 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4. 参数是对象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使用属性.属性即可。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 w:val="0"/>
          <w:bCs w:val="0"/>
          <w:color w:val="333333"/>
          <w:spacing w:val="8"/>
          <w:shd w:val="clear" w:color="auto" w:fill="FFDAA9"/>
        </w:rPr>
        <w:t>5.1 在 where 中使用 foreach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在 where条件中使用， 如按id集合查询， 按id集合删除等。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5.1.1 查询条件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我们希望查询用户 id 集合中的所有用户信息。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5.1.2 动态 SQL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函数接口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>/**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 xml:space="preserve">     * </w:t>
      </w:r>
      <w:r>
        <w:rPr>
          <w:rStyle w:val="richmediacontentcode-snippetfixanyCharacter"/>
          <w:rFonts w:ascii="SimSun" w:eastAsia="SimSun" w:hAnsi="SimSun" w:cs="SimSun"/>
          <w:i/>
          <w:iCs/>
          <w:color w:val="AFAFAF"/>
          <w:spacing w:val="8"/>
          <w:sz w:val="21"/>
          <w:szCs w:val="21"/>
        </w:rPr>
        <w:t>获取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 xml:space="preserve"> id </w:t>
      </w:r>
      <w:r>
        <w:rPr>
          <w:rStyle w:val="richmediacontentcode-snippetfixanyCharacter"/>
          <w:rFonts w:ascii="SimSun" w:eastAsia="SimSun" w:hAnsi="SimSun" w:cs="SimSun"/>
          <w:i/>
          <w:iCs/>
          <w:color w:val="AFAFAF"/>
          <w:spacing w:val="8"/>
          <w:sz w:val="21"/>
          <w:szCs w:val="21"/>
        </w:rPr>
        <w:t>集合中的用户信息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 xml:space="preserve">     * 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DD1144"/>
          <w:spacing w:val="8"/>
          <w:sz w:val="21"/>
          <w:szCs w:val="21"/>
        </w:rPr>
        <w:t>@param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 xml:space="preserve"> ids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 xml:space="preserve">     * 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DD1144"/>
          <w:spacing w:val="8"/>
          <w:sz w:val="21"/>
          <w:szCs w:val="21"/>
        </w:rPr>
        <w:t>@return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 xml:space="preserve">     */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List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selectByStudentIdList(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List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ids);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对应 SQL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&lt;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select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id=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"selectByStudentIdList"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resultMap=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"BaseResultMap"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select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"Base_Column_List"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/&gt;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from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student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where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student_id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in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&lt;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foreach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collection=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"list"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item=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"id"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open=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"("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close=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")"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separator=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","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index=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"i"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</w:t>
      </w:r>
      <w:r>
        <w:rPr>
          <w:rStyle w:val="richmediacontentcode-snippetfixanyCharacter"/>
          <w:rFonts w:ascii="Consolas" w:eastAsia="Consolas" w:hAnsi="Consolas" w:cs="Consolas"/>
          <w:color w:val="AFAFAF"/>
          <w:spacing w:val="8"/>
          <w:sz w:val="21"/>
          <w:szCs w:val="21"/>
        </w:rPr>
        <w:t>#{id}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foreach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select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5.1.3 测试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@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Test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public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void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selectByStudentIdList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(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{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SqlSession sqlSession = 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null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sqlSession = sqlSessionFactory.openSession();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StudentMapper studentMapper = sqlSession.getMapper(StudentMapper.class);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List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ids =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new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LinkedList&lt;&gt;();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ids.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add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(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1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ids.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add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(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3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List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students = studentMapper.selectByStudentIdList(ids);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for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(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int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i = 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0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; i &lt; students.size(); i++) {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    System.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out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.println(ToStringBuilder.reflectionToString(students.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get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(i), ToStringStyle.MULTI_LINE_STYLE));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}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sqlSession.commit();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sqlSession.close();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}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结果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821958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88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195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 w:val="0"/>
          <w:bCs w:val="0"/>
          <w:color w:val="333333"/>
          <w:spacing w:val="8"/>
          <w:shd w:val="clear" w:color="auto" w:fill="FFDAA9"/>
        </w:rPr>
        <w:t>5.2 foreach 实现批量插入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可以通过foreach来实现批量插入。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5.2.1 动态SQL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接口方法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>/**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 xml:space="preserve">     * </w:t>
      </w:r>
      <w:r>
        <w:rPr>
          <w:rStyle w:val="richmediacontentcode-snippetfixanyCharacter"/>
          <w:rFonts w:ascii="SimSun" w:eastAsia="SimSun" w:hAnsi="SimSun" w:cs="SimSun"/>
          <w:i/>
          <w:iCs/>
          <w:color w:val="AFAFAF"/>
          <w:spacing w:val="8"/>
          <w:sz w:val="21"/>
          <w:szCs w:val="21"/>
        </w:rPr>
        <w:t>批量插入学生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 xml:space="preserve">     */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int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insertList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(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List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students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;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对应的SQL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"insertList"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insert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into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student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(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name, phone, email, sex, locked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values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&lt;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foreach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collection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"list"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item=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"student"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separator=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","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(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</w:t>
      </w:r>
      <w:r>
        <w:rPr>
          <w:rStyle w:val="richmediacontentcode-snippetfixanyCharacter"/>
          <w:rFonts w:ascii="Consolas" w:eastAsia="Consolas" w:hAnsi="Consolas" w:cs="Consolas"/>
          <w:color w:val="AFAFAF"/>
          <w:spacing w:val="8"/>
          <w:sz w:val="21"/>
          <w:szCs w:val="21"/>
        </w:rPr>
        <w:t>#{student.name}, #{student.phone},#{student.email},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</w:t>
      </w:r>
      <w:r>
        <w:rPr>
          <w:rStyle w:val="richmediacontentcode-snippetfixanyCharacter"/>
          <w:rFonts w:ascii="Consolas" w:eastAsia="Consolas" w:hAnsi="Consolas" w:cs="Consolas"/>
          <w:color w:val="AFAFAF"/>
          <w:spacing w:val="8"/>
          <w:sz w:val="21"/>
          <w:szCs w:val="21"/>
        </w:rPr>
        <w:t>#{student.sex},#{student.locked}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)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foreach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5.2.2 测试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@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Test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public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void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insertList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(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{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SqlSession sqlSession = 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null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sqlSession = sqlSessionFactory.openSession();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StudentMapper studentMapper = sqlSession.getMapper(StudentMapper.class);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List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students =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new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LinkedList&lt;&gt;();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Student stu1 =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new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Student();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stu1.setName(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</w:t>
      </w:r>
      <w:r>
        <w:rPr>
          <w:rStyle w:val="richmediacontentcode-snippetfixanyCharacter"/>
          <w:rFonts w:ascii="SimSun" w:eastAsia="SimSun" w:hAnsi="SimSun" w:cs="SimSun"/>
          <w:color w:val="DD1144"/>
          <w:spacing w:val="8"/>
          <w:sz w:val="21"/>
          <w:szCs w:val="21"/>
        </w:rPr>
        <w:t>批量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01"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stu1.setPhone(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"13888888881"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stu1.setLocked((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byte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) 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0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stu1.setEmail(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"13888888881@138.com"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stu1.setSex((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byte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) 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1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students.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add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(stu1);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Student stu2 =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new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Student();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stu2.setName(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</w:t>
      </w:r>
      <w:r>
        <w:rPr>
          <w:rStyle w:val="richmediacontentcode-snippetfixanyCharacter"/>
          <w:rFonts w:ascii="SimSun" w:eastAsia="SimSun" w:hAnsi="SimSun" w:cs="SimSun"/>
          <w:color w:val="DD1144"/>
          <w:spacing w:val="8"/>
          <w:sz w:val="21"/>
          <w:szCs w:val="21"/>
        </w:rPr>
        <w:t>批量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02"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stu2.setPhone(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"13888888882"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stu2.setLocked((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byte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) 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0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stu2.setEmail(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"13888888882@138.com"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stu2.setSex((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byte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) 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0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students.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add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(stu2);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System.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out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.println(studentMapper.insertList(students));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sqlSession.commit();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sqlSession.close();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}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结果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956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984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6 bind 标签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bind 标签是通过 OGNL 表达式去定义一个上下文的变量， 这样方便我们使用。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如在 selectByStudentSelective 方法中， 有如下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&lt;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if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test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"name != null and name !=''"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and name like concat(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'%'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, 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>#{name}, '%')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if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在 MySQL 中， 该函数支持多参数， 但在 Oracle 中只支持两个参数。那么我们可以使用 bind 来让该 SQL 达到支持两个数据库的作用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&lt;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if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test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"name != null and name !=''"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&lt;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bind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name=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"nameLike"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value=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"'%'+name+'%'"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/&gt;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and name like </w:t>
      </w:r>
      <w:r>
        <w:rPr>
          <w:rStyle w:val="richmediacontentcode-snippetfixanyCharacter"/>
          <w:rFonts w:ascii="Consolas" w:eastAsia="Consolas" w:hAnsi="Consolas" w:cs="Consolas"/>
          <w:i/>
          <w:iCs/>
          <w:color w:val="AFAFAF"/>
          <w:spacing w:val="8"/>
          <w:sz w:val="21"/>
          <w:szCs w:val="21"/>
        </w:rPr>
        <w:t>#{nameLike}</w:t>
      </w:r>
    </w:p>
    <w:p>
      <w:pPr>
        <w:shd w:val="clear" w:color="auto" w:fill="FFFFFF"/>
        <w:spacing w:before="0" w:after="150" w:line="390" w:lineRule="atLeast"/>
        <w:ind w:left="255" w:right="465"/>
        <w:jc w:val="lef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if</w:t>
      </w:r>
      <w:r>
        <w:rPr>
          <w:rFonts w:ascii="Consolas" w:eastAsia="Consolas" w:hAnsi="Consolas" w:cs="Consolas"/>
          <w:color w:val="333333"/>
          <w:spacing w:val="8"/>
          <w:sz w:val="21"/>
          <w:szCs w:val="21"/>
        </w:rPr>
        <w:t>&gt;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8"/>
        </w:rPr>
        <w:t>更改后的查询结果如下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829262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777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926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35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18"/>
          <w:szCs w:val="18"/>
        </w:rPr>
        <w:t>作者: 阿进的写字台</w:t>
      </w: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35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18"/>
          <w:szCs w:val="18"/>
        </w:rPr>
        <w:t>来源：</w:t>
      </w:r>
      <w:r>
        <w:rPr>
          <w:rStyle w:val="richmediacontentanyCharacter"/>
          <w:rFonts w:ascii="Microsoft YaHei UI" w:eastAsia="Microsoft YaHei UI" w:hAnsi="Microsoft YaHei UI" w:cs="Microsoft YaHei UI"/>
          <w:b w:val="0"/>
          <w:bCs w:val="0"/>
          <w:color w:val="9A9A9A"/>
          <w:spacing w:val="8"/>
          <w:sz w:val="18"/>
          <w:szCs w:val="18"/>
        </w:rPr>
        <w:t>https://www.cnblogs.com/homejim/p/9909657.html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Courier New" w:eastAsia="Courier New" w:hAnsi="Courier New" w:cs="Courier New"/>
          <w:color w:val="3E3E3E"/>
          <w:spacing w:val="8"/>
        </w:rPr>
      </w:pP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/>
        <w:jc w:val="center"/>
        <w:rPr>
          <w:rFonts w:ascii="Courier New" w:eastAsia="Courier New" w:hAnsi="Courier New" w:cs="Courier New"/>
          <w:color w:val="3F3F3F"/>
          <w:spacing w:val="8"/>
          <w:sz w:val="23"/>
          <w:szCs w:val="23"/>
        </w:rPr>
      </w:pPr>
      <w:r>
        <w:rPr>
          <w:rStyle w:val="richmediacontentanyCharacter"/>
          <w:rFonts w:ascii="Optima-Regular" w:eastAsia="Optima-Regular" w:hAnsi="Optima-Regular" w:cs="Optima-Regular"/>
          <w:color w:val="3F3F3F"/>
          <w:spacing w:val="8"/>
          <w:shd w:val="clear" w:color="auto" w:fill="D6D6D6"/>
        </w:rPr>
        <w:t> 往期推荐 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/>
        <w:jc w:val="center"/>
        <w:rPr>
          <w:rFonts w:ascii="Courier New" w:eastAsia="Courier New" w:hAnsi="Courier New" w:cs="Courier New"/>
          <w:color w:val="3F3F3F"/>
          <w:spacing w:val="8"/>
          <w:sz w:val="23"/>
          <w:szCs w:val="23"/>
        </w:rPr>
      </w:pPr>
      <w:r>
        <w:rPr>
          <w:rStyle w:val="richmediacontentanyCharacter"/>
          <w:rFonts w:ascii="Optima-Regular" w:eastAsia="Optima-Regular" w:hAnsi="Optima-Regular" w:cs="Optima-Regular"/>
          <w:color w:val="3F3F3F"/>
          <w:spacing w:val="8"/>
        </w:rPr>
        <w:t>🔗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/>
        <w:jc w:val="center"/>
        <w:rPr>
          <w:rFonts w:ascii="Courier New" w:eastAsia="Courier New" w:hAnsi="Courier New" w:cs="Courier New"/>
          <w:color w:val="3F3F3F"/>
          <w:spacing w:val="8"/>
          <w:sz w:val="23"/>
          <w:szCs w:val="23"/>
        </w:rPr>
      </w:pPr>
    </w:p>
    <w:p>
      <w:pPr>
        <w:widowControl/>
        <w:numPr>
          <w:ilvl w:val="0"/>
          <w:numId w:val="38"/>
        </w:numPr>
        <w:shd w:val="clear" w:color="auto" w:fill="FFFFFF"/>
        <w:spacing w:before="0" w:after="0" w:line="450" w:lineRule="atLeast"/>
        <w:ind w:left="735" w:right="240" w:hanging="205"/>
        <w:jc w:val="center"/>
        <w:rPr>
          <w:rFonts w:ascii="Optima-Regular" w:eastAsia="Optima-Regular" w:hAnsi="Optima-Regular" w:cs="Optima-Regular"/>
          <w:color w:val="3F3F3F"/>
          <w:spacing w:val="8"/>
          <w:sz w:val="23"/>
          <w:szCs w:val="23"/>
        </w:rPr>
      </w:pPr>
      <w:hyperlink r:id="rId22" w:anchor="wechat_redirect" w:tgtFrame="_blank" w:history="1">
        <w:r>
          <w:rPr>
            <w:rStyle w:val="richmediacontentanyCharacter"/>
            <w:rFonts w:ascii="Optima-Regular" w:eastAsia="Optima-Regular" w:hAnsi="Optima-Regular" w:cs="Optima-Regular"/>
            <w:color w:val="576B95"/>
            <w:spacing w:val="8"/>
            <w:sz w:val="23"/>
            <w:szCs w:val="23"/>
          </w:rPr>
          <w:t>我的天！将10w行级别的数据导入到Excel，踩了不少坑...</w:t>
        </w:r>
      </w:hyperlink>
    </w:p>
    <w:p>
      <w:pPr>
        <w:widowControl/>
        <w:numPr>
          <w:ilvl w:val="0"/>
          <w:numId w:val="38"/>
        </w:numPr>
        <w:shd w:val="clear" w:color="auto" w:fill="FFFFFF"/>
        <w:spacing w:before="0" w:after="0" w:line="450" w:lineRule="atLeast"/>
        <w:ind w:left="735" w:right="240" w:hanging="205"/>
        <w:jc w:val="center"/>
        <w:rPr>
          <w:rFonts w:ascii="Optima-Regular" w:eastAsia="Optima-Regular" w:hAnsi="Optima-Regular" w:cs="Optima-Regular"/>
          <w:color w:val="3F3F3F"/>
          <w:spacing w:val="8"/>
          <w:sz w:val="23"/>
          <w:szCs w:val="23"/>
        </w:rPr>
      </w:pPr>
      <w:hyperlink r:id="rId23" w:anchor="wechat_redirect" w:tgtFrame="_blank" w:history="1">
        <w:r>
          <w:rPr>
            <w:rStyle w:val="richmediacontentanyCharacter"/>
            <w:rFonts w:ascii="Optima-Regular" w:eastAsia="Optima-Regular" w:hAnsi="Optima-Regular" w:cs="Optima-Regular"/>
            <w:color w:val="576B95"/>
            <w:spacing w:val="8"/>
            <w:sz w:val="23"/>
            <w:szCs w:val="23"/>
          </w:rPr>
          <w:t>牛逼！一个逻辑漏洞，黑客潜伏6个月，搞走4000万...</w:t>
        </w:r>
      </w:hyperlink>
    </w:p>
    <w:p>
      <w:pPr>
        <w:widowControl/>
        <w:numPr>
          <w:ilvl w:val="0"/>
          <w:numId w:val="38"/>
        </w:numPr>
        <w:shd w:val="clear" w:color="auto" w:fill="FFFFFF"/>
        <w:spacing w:before="0" w:after="0" w:line="450" w:lineRule="atLeast"/>
        <w:ind w:left="735" w:right="240" w:hanging="205"/>
        <w:jc w:val="center"/>
        <w:rPr>
          <w:rFonts w:ascii="Optima-Regular" w:eastAsia="Optima-Regular" w:hAnsi="Optima-Regular" w:cs="Optima-Regular"/>
          <w:color w:val="3F3F3F"/>
          <w:spacing w:val="8"/>
          <w:sz w:val="23"/>
          <w:szCs w:val="23"/>
        </w:rPr>
      </w:pPr>
      <w:hyperlink r:id="rId24" w:anchor="wechat_redirect" w:tgtFrame="_blank" w:history="1">
        <w:r>
          <w:rPr>
            <w:rStyle w:val="richmediacontentanyCharacter"/>
            <w:rFonts w:ascii="Optima-Regular" w:eastAsia="Optima-Regular" w:hAnsi="Optima-Regular" w:cs="Optima-Regular"/>
            <w:color w:val="576B95"/>
            <w:spacing w:val="8"/>
            <w:sz w:val="23"/>
            <w:szCs w:val="23"/>
          </w:rPr>
          <w:t>什么是程序员？</w:t>
        </w:r>
      </w:hyperlink>
    </w:p>
    <w:p>
      <w:pPr>
        <w:widowControl/>
        <w:shd w:val="clear" w:color="auto" w:fill="FFFFFF"/>
        <w:spacing w:before="0" w:after="0" w:line="450" w:lineRule="atLeast"/>
        <w:ind w:left="735" w:right="240"/>
        <w:jc w:val="center"/>
        <w:rPr>
          <w:rFonts w:ascii="Optima-Regular" w:eastAsia="Optima-Regular" w:hAnsi="Optima-Regular" w:cs="Optima-Regular"/>
          <w:color w:val="3F3F3F"/>
          <w:spacing w:val="8"/>
          <w:sz w:val="23"/>
          <w:szCs w:val="23"/>
        </w:rPr>
      </w:pP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352" w:right="352"/>
        <w:jc w:val="center"/>
        <w:rPr>
          <w:rFonts w:ascii="Courier New" w:eastAsia="Courier New" w:hAnsi="Courier New" w:cs="Courier New"/>
          <w:color w:val="3E3E3E"/>
          <w:spacing w:val="8"/>
          <w:sz w:val="23"/>
          <w:szCs w:val="23"/>
        </w:rPr>
      </w:pPr>
      <w:r>
        <w:rPr>
          <w:rFonts w:ascii="Courier New" w:eastAsia="Courier New" w:hAnsi="Courier New" w:cs="Courier New"/>
          <w:strike w:val="0"/>
          <w:color w:val="545454"/>
          <w:spacing w:val="8"/>
          <w:sz w:val="23"/>
          <w:szCs w:val="23"/>
          <w:u w:val="none"/>
        </w:rPr>
        <w:drawing>
          <wp:inline>
            <wp:extent cx="5486400" cy="169164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21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0" w:after="0" w:line="360" w:lineRule="atLeast"/>
        <w:ind w:left="502" w:right="502"/>
        <w:jc w:val="center"/>
        <w:rPr>
          <w:rFonts w:ascii="Courier New" w:eastAsia="Courier New" w:hAnsi="Courier New" w:cs="Courier New"/>
          <w:color w:val="3E3E3E"/>
          <w:spacing w:val="8"/>
          <w:sz w:val="23"/>
          <w:szCs w:val="23"/>
        </w:rPr>
      </w:pPr>
      <w:r>
        <w:rPr>
          <w:rFonts w:ascii="Courier New" w:eastAsia="Courier New" w:hAnsi="Courier New" w:cs="Courier New"/>
          <w:strike w:val="0"/>
          <w:color w:val="3E3E3E"/>
          <w:spacing w:val="8"/>
          <w:sz w:val="23"/>
          <w:szCs w:val="23"/>
          <w:u w:val="none"/>
        </w:rPr>
        <w:drawing>
          <wp:inline>
            <wp:extent cx="381053" cy="523948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904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Character"/>
          <w:rFonts w:ascii="Optima-Regular" w:eastAsia="Optima-Regular" w:hAnsi="Optima-Regular" w:cs="Optima-Regular"/>
          <w:color w:val="3E3E3E"/>
          <w:spacing w:val="8"/>
          <w:sz w:val="23"/>
          <w:szCs w:val="23"/>
        </w:rPr>
        <w:t> 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578" w:right="502"/>
        <w:jc w:val="center"/>
        <w:rPr>
          <w:rFonts w:ascii="Courier New" w:eastAsia="Courier New" w:hAnsi="Courier New" w:cs="Courier New"/>
          <w:color w:val="3E3E3E"/>
          <w:spacing w:val="22"/>
          <w:sz w:val="23"/>
          <w:szCs w:val="23"/>
        </w:rPr>
      </w:pPr>
      <w:r>
        <w:rPr>
          <w:rStyle w:val="richmediacontentanyCharacter"/>
          <w:rFonts w:ascii="Optima-Regular" w:eastAsia="Optima-Regular" w:hAnsi="Optima-Regular" w:cs="Optima-Regular"/>
          <w:color w:val="3E3E3E"/>
          <w:spacing w:val="22"/>
          <w:sz w:val="20"/>
          <w:szCs w:val="20"/>
        </w:rPr>
        <w:t>点击</w:t>
      </w:r>
      <w:r>
        <w:rPr>
          <w:rStyle w:val="richmediacontentanyCharacter"/>
          <w:rFonts w:ascii="Optima-Regular" w:eastAsia="Optima-Regular" w:hAnsi="Optima-Regular" w:cs="Optima-Regular"/>
          <w:color w:val="86BEAE"/>
          <w:spacing w:val="22"/>
          <w:sz w:val="20"/>
          <w:szCs w:val="20"/>
        </w:rPr>
        <w:t>阅读原文</w:t>
      </w:r>
      <w:r>
        <w:rPr>
          <w:rStyle w:val="richmediacontentanyCharacter"/>
          <w:rFonts w:ascii="Optima-Regular" w:eastAsia="Optima-Regular" w:hAnsi="Optima-Regular" w:cs="Optima-Regular"/>
          <w:color w:val="3E3E3E"/>
          <w:spacing w:val="22"/>
          <w:sz w:val="20"/>
          <w:szCs w:val="20"/>
        </w:rPr>
        <w:t>，</w:t>
      </w:r>
      <w:r>
        <w:rPr>
          <w:rStyle w:val="richmediacontentanyCharacter"/>
          <w:rFonts w:ascii="Optima-Regular" w:eastAsia="Optima-Regular" w:hAnsi="Optima-Regular" w:cs="Optima-Regular"/>
          <w:color w:val="3E3E3E"/>
          <w:spacing w:val="22"/>
          <w:sz w:val="20"/>
          <w:szCs w:val="20"/>
        </w:rPr>
        <w:t>获得</w:t>
      </w:r>
      <w:r>
        <w:rPr>
          <w:rStyle w:val="richmediacontentanyCharacter"/>
          <w:rFonts w:ascii="Optima-Regular" w:eastAsia="Optima-Regular" w:hAnsi="Optima-Regular" w:cs="Optima-Regular"/>
          <w:b/>
          <w:bCs/>
          <w:color w:val="FF0000"/>
          <w:spacing w:val="22"/>
          <w:sz w:val="20"/>
          <w:szCs w:val="20"/>
        </w:rPr>
        <w:t>免费编程资料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04843" cy="304843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696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84" w:lineRule="atLeast"/>
        <w:ind w:left="240" w:right="240"/>
        <w:rPr>
          <w:rFonts w:ascii="Microsoft YaHei UI" w:eastAsia="Microsoft YaHei UI" w:hAnsi="Microsoft YaHei UI" w:cs="Microsoft YaHei UI"/>
          <w:color w:val="B3B3B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B3B3B3"/>
          <w:spacing w:val="8"/>
        </w:rPr>
        <w:t>Crazy、</w:t>
      </w:r>
      <w:r>
        <w:rPr>
          <w:rStyle w:val="anyCharacter"/>
          <w:rFonts w:ascii="Microsoft YaHei UI" w:eastAsia="Microsoft YaHei UI" w:hAnsi="Microsoft YaHei UI" w:cs="Microsoft YaHei UI"/>
          <w:color w:val="B3B3B3"/>
          <w:spacing w:val="8"/>
        </w:rPr>
        <w:t>赞：5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where 1=1 会影响性能 会影响索引等查询优化策略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04843" cy="304843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107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84" w:lineRule="atLeast"/>
        <w:ind w:left="240" w:right="240"/>
        <w:rPr>
          <w:rFonts w:ascii="Microsoft YaHei UI" w:eastAsia="Microsoft YaHei UI" w:hAnsi="Microsoft YaHei UI" w:cs="Microsoft YaHei UI"/>
          <w:color w:val="B3B3B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B3B3B3"/>
          <w:spacing w:val="8"/>
        </w:rPr>
        <w:t>醉酒的戈多</w:t>
      </w:r>
      <w:r>
        <w:rPr>
          <w:rStyle w:val="anyCharacter"/>
          <w:rFonts w:ascii="Microsoft YaHei UI" w:eastAsia="Microsoft YaHei UI" w:hAnsi="Microsoft YaHei UI" w:cs="Microsoft YaHei UI"/>
          <w:color w:val="B3B3B3"/>
          <w:spacing w:val="8"/>
        </w:rPr>
        <w:t>赞：3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where后面加上1=1不查询索引了，数据量大的时候贼慢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04843" cy="304843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607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84" w:lineRule="atLeast"/>
        <w:ind w:left="240" w:right="240"/>
        <w:rPr>
          <w:rFonts w:ascii="Microsoft YaHei UI" w:eastAsia="Microsoft YaHei UI" w:hAnsi="Microsoft YaHei UI" w:cs="Microsoft YaHei UI"/>
          <w:color w:val="B3B3B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B3B3B3"/>
          <w:spacing w:val="8"/>
        </w:rPr>
        <w:t>淼ERRoR</w:t>
      </w:r>
      <w:r>
        <w:rPr>
          <w:rStyle w:val="anyCharacter"/>
          <w:rFonts w:ascii="Microsoft YaHei UI" w:eastAsia="Microsoft YaHei UI" w:hAnsi="Microsoft YaHei UI" w:cs="Microsoft YaHei UI"/>
          <w:color w:val="B3B3B3"/>
          <w:spacing w:val="8"/>
        </w:rPr>
        <w:t>赞：2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看到xml就烦</w:t>
      </w:r>
      <w:r>
        <w:rPr>
          <w:rFonts w:ascii="Segoe UI Emoji" w:eastAsia="Segoe UI Emoji" w:hAnsi="Segoe UI Emoji" w:cs="Segoe UI Emoji"/>
          <w:color w:val="333333"/>
          <w:spacing w:val="8"/>
        </w:rPr>
        <w:t>😰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04843" cy="304843"/>
            <wp:docPr id="100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841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84" w:lineRule="atLeast"/>
        <w:ind w:left="240" w:right="240"/>
        <w:rPr>
          <w:rFonts w:ascii="Microsoft YaHei UI" w:eastAsia="Microsoft YaHei UI" w:hAnsi="Microsoft YaHei UI" w:cs="Microsoft YaHei UI"/>
          <w:color w:val="B3B3B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B3B3B3"/>
          <w:spacing w:val="8"/>
        </w:rPr>
        <w:t>小猴纸mini</w:t>
      </w:r>
      <w:r>
        <w:rPr>
          <w:rStyle w:val="anyCharacter"/>
          <w:rFonts w:ascii="Microsoft YaHei UI" w:eastAsia="Microsoft YaHei UI" w:hAnsi="Microsoft YaHei UI" w:cs="Microsoft YaHei UI"/>
          <w:color w:val="B3B3B3"/>
          <w:spacing w:val="8"/>
        </w:rPr>
        <w:t>赞：2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这个1＝1也太low了吧，〈where〉标签走起啊。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04843" cy="304843"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135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84" w:lineRule="atLeast"/>
        <w:ind w:left="240" w:right="240"/>
        <w:rPr>
          <w:rFonts w:ascii="Microsoft YaHei UI" w:eastAsia="Microsoft YaHei UI" w:hAnsi="Microsoft YaHei UI" w:cs="Microsoft YaHei UI"/>
          <w:color w:val="B3B3B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B3B3B3"/>
          <w:spacing w:val="8"/>
        </w:rPr>
        <w:t>hello world</w:t>
      </w:r>
      <w:r>
        <w:rPr>
          <w:rStyle w:val="anyCharacter"/>
          <w:rFonts w:ascii="Microsoft YaHei UI" w:eastAsia="Microsoft YaHei UI" w:hAnsi="Microsoft YaHei UI" w:cs="Microsoft YaHei UI"/>
          <w:color w:val="B3B3B3"/>
          <w:spacing w:val="8"/>
        </w:rPr>
        <w:t>赞：1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一群说1=1会影响索引性能的，脑子有毛病吧，甚至都怀疑你们有没有用explain去看执行计划，人云亦云，一群云玩家。 where 1=1 在优化器代数优化阶段就会被优化掉，根本就没影响 ，自己多写几条SQL 多研究一下，不要张口就来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04843" cy="304843"/>
            <wp:docPr id="10002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097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60" w:line="384" w:lineRule="atLeast"/>
        <w:ind w:left="240" w:right="240"/>
        <w:rPr>
          <w:rFonts w:ascii="Microsoft YaHei UI" w:eastAsia="Microsoft YaHei UI" w:hAnsi="Microsoft YaHei UI" w:cs="Microsoft YaHei UI"/>
          <w:color w:val="B3B3B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B3B3B3"/>
          <w:spacing w:val="8"/>
        </w:rPr>
        <w:t>赖仕雄</w:t>
      </w:r>
      <w:r>
        <w:rPr>
          <w:rStyle w:val="anyCharacter"/>
          <w:rFonts w:ascii="Microsoft YaHei UI" w:eastAsia="Microsoft YaHei UI" w:hAnsi="Microsoft YaHei UI" w:cs="Microsoft YaHei UI"/>
          <w:color w:val="B3B3B3"/>
          <w:spacing w:val="8"/>
        </w:rPr>
        <w:t>赞：0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之前用hibernate，我觉得qbc用起来才爽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28" w:anchor="rd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阅读全文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hybridMultilevel"/>
    <w:tmpl w:val="0000000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any">
    <w:name w:val="rich_media_content_any"/>
    <w:basedOn w:val="Normal"/>
  </w:style>
  <w:style w:type="character" w:customStyle="1" w:styleId="richmediacontentanyCharacter">
    <w:name w:val="rich_media_content_any Character"/>
    <w:basedOn w:val="DefaultParagraphFont"/>
  </w:style>
  <w:style w:type="paragraph" w:customStyle="1" w:styleId="richmediacontentp">
    <w:name w:val="rich_media_content_p"/>
    <w:basedOn w:val="Normal"/>
  </w:style>
  <w:style w:type="table" w:customStyle="1" w:styleId="richmediacontentanyTable">
    <w:name w:val="rich_media_content_any Table"/>
    <w:basedOn w:val="TableNormal"/>
    <w:tblPr/>
  </w:style>
  <w:style w:type="paragraph" w:customStyle="1" w:styleId="code-snippetfixcode-snippetline-indexli">
    <w:name w:val="code-snippet__fix_code-snippet__line-index_li"/>
    <w:basedOn w:val="Normal"/>
    <w:pPr>
      <w:jc w:val="right"/>
    </w:pPr>
  </w:style>
  <w:style w:type="paragraph" w:customStyle="1" w:styleId="richmediacontentcode-snippetfixany">
    <w:name w:val="rich_media_content_code-snippet__fix_any"/>
    <w:basedOn w:val="Normal"/>
  </w:style>
  <w:style w:type="character" w:customStyle="1" w:styleId="richmediacontentcode-snippetfixanyCharacter">
    <w:name w:val="rich_media_content_code-snippet__fix_any Character"/>
    <w:basedOn w:val="DefaultParagraphFont"/>
  </w:style>
  <w:style w:type="paragraph" w:customStyle="1" w:styleId="richmediacontentblockquote">
    <w:name w:val="rich_media_content_blockquote"/>
    <w:basedOn w:val="Normal"/>
    <w:pPr>
      <w:pBdr>
        <w:left w:val="single" w:sz="18" w:space="7" w:color="DBDBDB"/>
      </w:pBdr>
    </w:pPr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image" Target="media/image16.png" /><Relationship Id="rId22" Type="http://schemas.openxmlformats.org/officeDocument/2006/relationships/hyperlink" Target="http://mp.weixin.qq.com/s?__biz=MzIzMzgxOTQ5NA==&amp;mid=2247498510&amp;idx=2&amp;sn=34bbe2bde284d97b4a88235ff53432a6&amp;chksm=e8fd6707df8aee111096588b6c19c449e894dd086d332d2633a8bb428de80a6000f683135746&amp;scene=21" TargetMode="External" /><Relationship Id="rId23" Type="http://schemas.openxmlformats.org/officeDocument/2006/relationships/hyperlink" Target="http://mp.weixin.qq.com/s?__biz=MzIzMzgxOTQ5NA==&amp;mid=2247498510&amp;idx=3&amp;sn=6749ef54fa335ae3e9b732f45d494243&amp;chksm=e8fd6707df8aee11fc8c2e06a7d19ce8f0fc0a8db4d36d177f095ea6717f64f149f2448b023a&amp;scene=21" TargetMode="External" /><Relationship Id="rId24" Type="http://schemas.openxmlformats.org/officeDocument/2006/relationships/hyperlink" Target="http://mp.weixin.qq.com/s?__biz=MzIzMzgxOTQ5NA==&amp;mid=2247498510&amp;idx=4&amp;sn=b5359229b536ebf51623f9b2edd2451a&amp;chksm=e8fd6707df8aee1191b8c8480c6049079e49ea53c778240f045bb86ae7786a56ebd22162f1e5&amp;scene=21" TargetMode="External" /><Relationship Id="rId25" Type="http://schemas.openxmlformats.org/officeDocument/2006/relationships/image" Target="media/image17.jpeg" /><Relationship Id="rId26" Type="http://schemas.openxmlformats.org/officeDocument/2006/relationships/image" Target="media/image18.png" /><Relationship Id="rId27" Type="http://schemas.openxmlformats.org/officeDocument/2006/relationships/image" Target="media/image19.png" /><Relationship Id="rId28" Type="http://schemas.openxmlformats.org/officeDocument/2006/relationships/hyperlink" Target="https://mp.weixin.qq.com/s/Nxw3jz11kle_YJmEItvJiA" TargetMode="External" /><Relationship Id="rId29" Type="http://schemas.openxmlformats.org/officeDocument/2006/relationships/numbering" Target="numbering.xml" /><Relationship Id="rId3" Type="http://schemas.openxmlformats.org/officeDocument/2006/relationships/fontTable" Target="fontTable.xml" /><Relationship Id="rId30" Type="http://schemas.openxmlformats.org/officeDocument/2006/relationships/styles" Target="styles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IzMzgxOTQ5NA==&amp;mid=2247498718&amp;idx=2&amp;sn=6f1591c926abc5b03fae12bc2a977978&amp;chksm=e8fd67d7df8aeec1fb7fd988fd3549d1ad28e910587d9565393873f9519210a8bd602fc13e8e&amp;mpshare=1&amp;scene=24&amp;srcid=0802oLG9dXksmGtXsNBMzyiv&amp;sharer_sharetime=1596380691900&amp;sharer_shareid=cee05ae4c377edf328aa206f82e8dd39&amp;key=d3c7cb8eeb23bc834fdd3d4dbe5193fc46e8d47c7ea4227f6ab88b989f517bf0979cc6b9fce3e4bbdcabe35a1efb0c12f20b76540e356e952e33504657307171c3aa613e84224c15ef5a67af7ec85052&amp;ascene=14&amp;uin=MTc4NTE2NTcyMA==&amp;devicetype=Windows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你用过Mybatis的动态SQL后，就知道写SQL有多爽了！</dc:title>
  <cp:revision>1</cp:revision>
</cp:coreProperties>
</file>